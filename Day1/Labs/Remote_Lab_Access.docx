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before="3" w:line="280" w:lineRule="exact"/>
        <w:rPr>
          <w:sz w:val="28"/>
          <w:szCs w:val="28"/>
        </w:rPr>
      </w:pPr>
    </w:p>
    <w:p w:rsidR="00410BB2" w:rsidRDefault="00026591">
      <w:pPr>
        <w:spacing w:line="540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position w:val="-1"/>
          <w:sz w:val="48"/>
          <w:szCs w:val="48"/>
        </w:rPr>
        <w:t>R</w:t>
      </w:r>
      <w:r>
        <w:rPr>
          <w:rFonts w:ascii="Arial" w:eastAsia="Arial" w:hAnsi="Arial" w:cs="Arial"/>
          <w:spacing w:val="-1"/>
          <w:position w:val="-1"/>
          <w:sz w:val="48"/>
          <w:szCs w:val="48"/>
        </w:rPr>
        <w:t>e</w:t>
      </w:r>
      <w:r>
        <w:rPr>
          <w:rFonts w:ascii="Arial" w:eastAsia="Arial" w:hAnsi="Arial" w:cs="Arial"/>
          <w:position w:val="-1"/>
          <w:sz w:val="48"/>
          <w:szCs w:val="48"/>
        </w:rPr>
        <w:t>mo</w:t>
      </w:r>
      <w:r>
        <w:rPr>
          <w:rFonts w:ascii="Arial" w:eastAsia="Arial" w:hAnsi="Arial" w:cs="Arial"/>
          <w:spacing w:val="1"/>
          <w:position w:val="-1"/>
          <w:sz w:val="48"/>
          <w:szCs w:val="48"/>
        </w:rPr>
        <w:t>t</w:t>
      </w:r>
      <w:r>
        <w:rPr>
          <w:rFonts w:ascii="Arial" w:eastAsia="Arial" w:hAnsi="Arial" w:cs="Arial"/>
          <w:position w:val="-1"/>
          <w:sz w:val="48"/>
          <w:szCs w:val="48"/>
        </w:rPr>
        <w:t>e Lab Access</w:t>
      </w:r>
    </w:p>
    <w:p w:rsidR="00410BB2" w:rsidRDefault="00410BB2">
      <w:pPr>
        <w:spacing w:before="13" w:line="260" w:lineRule="exact"/>
        <w:rPr>
          <w:sz w:val="26"/>
          <w:szCs w:val="26"/>
        </w:rPr>
      </w:pPr>
    </w:p>
    <w:p w:rsidR="00410BB2" w:rsidRDefault="00026591">
      <w:pPr>
        <w:spacing w:line="400" w:lineRule="exact"/>
        <w:ind w:left="10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b-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E</w:t>
      </w:r>
      <w:r>
        <w:rPr>
          <w:rFonts w:ascii="Arial" w:eastAsia="Arial" w:hAnsi="Arial" w:cs="Arial"/>
          <w:position w:val="-1"/>
          <w:sz w:val="36"/>
          <w:szCs w:val="36"/>
        </w:rPr>
        <w:t>nv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i</w:t>
      </w:r>
      <w:r>
        <w:rPr>
          <w:rFonts w:ascii="Arial" w:eastAsia="Arial" w:hAnsi="Arial" w:cs="Arial"/>
          <w:position w:val="-1"/>
          <w:sz w:val="36"/>
          <w:szCs w:val="36"/>
        </w:rPr>
        <w:t>r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position w:val="-1"/>
          <w:sz w:val="36"/>
          <w:szCs w:val="36"/>
        </w:rPr>
        <w:t>nment</w:t>
      </w:r>
    </w:p>
    <w:p w:rsidR="00410BB2" w:rsidRDefault="00410BB2">
      <w:pPr>
        <w:spacing w:before="19" w:line="240" w:lineRule="exact"/>
        <w:rPr>
          <w:sz w:val="24"/>
          <w:szCs w:val="24"/>
        </w:rPr>
        <w:sectPr w:rsidR="00410BB2">
          <w:pgSz w:w="12240" w:h="15840"/>
          <w:pgMar w:top="1480" w:right="1040" w:bottom="280" w:left="980" w:header="720" w:footer="720" w:gutter="0"/>
          <w:cols w:space="720"/>
        </w:sectPr>
      </w:pPr>
    </w:p>
    <w:p w:rsidR="00410BB2" w:rsidRDefault="00026591">
      <w:pPr>
        <w:spacing w:before="25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  <w:spacing w:val="1"/>
          <w:sz w:val="28"/>
          <w:szCs w:val="28"/>
        </w:rPr>
        <w:t>I</w:t>
      </w:r>
      <w:r>
        <w:rPr>
          <w:rFonts w:ascii="Arial" w:eastAsia="Arial" w:hAnsi="Arial" w:cs="Arial"/>
          <w:color w:val="FF0000"/>
          <w:sz w:val="28"/>
          <w:szCs w:val="28"/>
        </w:rPr>
        <w:t>n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FF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color w:val="FF0000"/>
          <w:sz w:val="28"/>
          <w:szCs w:val="28"/>
        </w:rPr>
        <w:t>odu</w:t>
      </w:r>
      <w:r>
        <w:rPr>
          <w:rFonts w:ascii="Arial" w:eastAsia="Arial" w:hAnsi="Arial" w:cs="Arial"/>
          <w:color w:val="FF0000"/>
          <w:spacing w:val="-2"/>
          <w:sz w:val="28"/>
          <w:szCs w:val="28"/>
        </w:rPr>
        <w:t>c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FF0000"/>
          <w:sz w:val="28"/>
          <w:szCs w:val="28"/>
        </w:rPr>
        <w:t>ion</w:t>
      </w:r>
    </w:p>
    <w:p w:rsidR="00410BB2" w:rsidRDefault="00026591">
      <w:pPr>
        <w:spacing w:before="2"/>
        <w:ind w:left="100" w:right="-41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lcome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Hita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Glob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Middle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st and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 Our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Cour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most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methods with 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ialist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tors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mphasis on p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ises.</w:t>
      </w:r>
    </w:p>
    <w:p w:rsidR="00410BB2" w:rsidRDefault="00410BB2">
      <w:pPr>
        <w:spacing w:line="200" w:lineRule="exact"/>
      </w:pPr>
    </w:p>
    <w:p w:rsidR="00410BB2" w:rsidRDefault="00410BB2">
      <w:pPr>
        <w:spacing w:before="13" w:line="200" w:lineRule="exact"/>
      </w:pPr>
    </w:p>
    <w:p w:rsidR="00410BB2" w:rsidRDefault="00026591">
      <w:pPr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33333"/>
          <w:spacing w:val="-1"/>
          <w:sz w:val="28"/>
          <w:szCs w:val="28"/>
        </w:rPr>
        <w:t>C</w:t>
      </w:r>
      <w:r>
        <w:rPr>
          <w:rFonts w:ascii="Arial" w:eastAsia="Arial" w:hAnsi="Arial" w:cs="Arial"/>
          <w:color w:val="333333"/>
          <w:sz w:val="28"/>
          <w:szCs w:val="28"/>
        </w:rPr>
        <w:t>i</w:t>
      </w:r>
      <w:r>
        <w:rPr>
          <w:rFonts w:ascii="Arial" w:eastAsia="Arial" w:hAnsi="Arial" w:cs="Arial"/>
          <w:color w:val="33333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333333"/>
          <w:sz w:val="28"/>
          <w:szCs w:val="28"/>
        </w:rPr>
        <w:t>rix</w:t>
      </w:r>
      <w:r>
        <w:rPr>
          <w:rFonts w:ascii="Arial" w:eastAsia="Arial" w:hAnsi="Arial" w:cs="Arial"/>
          <w:color w:val="333333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color w:val="333333"/>
          <w:spacing w:val="-1"/>
          <w:sz w:val="28"/>
          <w:szCs w:val="28"/>
        </w:rPr>
        <w:t>R</w:t>
      </w:r>
      <w:r>
        <w:rPr>
          <w:rFonts w:ascii="Arial" w:eastAsia="Arial" w:hAnsi="Arial" w:cs="Arial"/>
          <w:color w:val="333333"/>
          <w:sz w:val="28"/>
          <w:szCs w:val="28"/>
        </w:rPr>
        <w:t>e</w:t>
      </w:r>
      <w:r>
        <w:rPr>
          <w:rFonts w:ascii="Arial" w:eastAsia="Arial" w:hAnsi="Arial" w:cs="Arial"/>
          <w:color w:val="333333"/>
          <w:spacing w:val="-1"/>
          <w:sz w:val="28"/>
          <w:szCs w:val="28"/>
        </w:rPr>
        <w:t>m</w:t>
      </w:r>
      <w:r>
        <w:rPr>
          <w:rFonts w:ascii="Arial" w:eastAsia="Arial" w:hAnsi="Arial" w:cs="Arial"/>
          <w:color w:val="333333"/>
          <w:sz w:val="28"/>
          <w:szCs w:val="28"/>
        </w:rPr>
        <w:t>o</w:t>
      </w:r>
      <w:r>
        <w:rPr>
          <w:rFonts w:ascii="Arial" w:eastAsia="Arial" w:hAnsi="Arial" w:cs="Arial"/>
          <w:color w:val="33333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333333"/>
          <w:sz w:val="28"/>
          <w:szCs w:val="28"/>
        </w:rPr>
        <w:t>e</w:t>
      </w:r>
      <w:r>
        <w:rPr>
          <w:rFonts w:ascii="Arial" w:eastAsia="Arial" w:hAnsi="Arial" w:cs="Arial"/>
          <w:color w:val="33333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33333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33333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333333"/>
          <w:spacing w:val="-1"/>
          <w:sz w:val="28"/>
          <w:szCs w:val="28"/>
        </w:rPr>
        <w:t>c</w:t>
      </w:r>
      <w:r>
        <w:rPr>
          <w:rFonts w:ascii="Arial" w:eastAsia="Arial" w:hAnsi="Arial" w:cs="Arial"/>
          <w:color w:val="333333"/>
          <w:spacing w:val="-3"/>
          <w:sz w:val="28"/>
          <w:szCs w:val="28"/>
        </w:rPr>
        <w:t>e</w:t>
      </w:r>
      <w:r>
        <w:rPr>
          <w:rFonts w:ascii="Arial" w:eastAsia="Arial" w:hAnsi="Arial" w:cs="Arial"/>
          <w:color w:val="333333"/>
          <w:spacing w:val="1"/>
          <w:sz w:val="28"/>
          <w:szCs w:val="28"/>
        </w:rPr>
        <w:t>s</w:t>
      </w:r>
      <w:r>
        <w:rPr>
          <w:rFonts w:ascii="Arial" w:eastAsia="Arial" w:hAnsi="Arial" w:cs="Arial"/>
          <w:color w:val="333333"/>
          <w:sz w:val="28"/>
          <w:szCs w:val="28"/>
        </w:rPr>
        <w:t>s</w:t>
      </w:r>
    </w:p>
    <w:p w:rsidR="00410BB2" w:rsidRDefault="00410BB2">
      <w:pPr>
        <w:spacing w:before="6" w:line="200" w:lineRule="exact"/>
      </w:pPr>
    </w:p>
    <w:p w:rsidR="00410BB2" w:rsidRDefault="00026591">
      <w:pPr>
        <w:ind w:left="100" w:right="16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me</w:t>
      </w:r>
      <w:r>
        <w:rPr>
          <w:rFonts w:ascii="Arial" w:eastAsia="Arial" w:hAnsi="Arial" w:cs="Arial"/>
          <w:sz w:val="18"/>
          <w:szCs w:val="18"/>
        </w:rPr>
        <w:t>rs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id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ou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Lab</w:t>
      </w:r>
      <w:r>
        <w:rPr>
          <w:rFonts w:ascii="Arial" w:eastAsia="Arial" w:hAnsi="Arial" w:cs="Arial"/>
          <w:sz w:val="18"/>
          <w:szCs w:val="18"/>
        </w:rPr>
        <w:t>-E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RDP Cl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pub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is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pp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.</w:t>
      </w:r>
    </w:p>
    <w:p w:rsidR="00410BB2" w:rsidRDefault="00410BB2">
      <w:pPr>
        <w:spacing w:before="5" w:line="200" w:lineRule="exact"/>
      </w:pPr>
    </w:p>
    <w:p w:rsidR="00410BB2" w:rsidRDefault="00026591">
      <w:pPr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gai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La</w:t>
      </w:r>
      <w:r>
        <w:rPr>
          <w:rFonts w:ascii="Arial" w:eastAsia="Arial" w:hAnsi="Arial" w:cs="Arial"/>
          <w:spacing w:val="4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-E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nm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"</w:t>
      </w:r>
      <w:r>
        <w:rPr>
          <w:rFonts w:ascii="Arial" w:eastAsia="Arial" w:hAnsi="Arial" w:cs="Arial"/>
          <w:spacing w:val="-3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x</w:t>
      </w:r>
    </w:p>
    <w:p w:rsidR="00410BB2" w:rsidRDefault="00026591">
      <w:pPr>
        <w:spacing w:before="2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nlin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lu</w:t>
      </w:r>
      <w:r>
        <w:rPr>
          <w:rFonts w:ascii="Arial" w:eastAsia="Arial" w:hAnsi="Arial" w:cs="Arial"/>
          <w:spacing w:val="2"/>
          <w:sz w:val="18"/>
          <w:szCs w:val="18"/>
        </w:rPr>
        <w:t>g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z w:val="18"/>
          <w:szCs w:val="18"/>
        </w:rPr>
        <w:t>"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i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:rsidR="00410BB2" w:rsidRDefault="00026591">
      <w:pPr>
        <w:spacing w:before="3" w:line="200" w:lineRule="exact"/>
        <w:ind w:left="100" w:right="12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m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ns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min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ile</w:t>
      </w:r>
      <w:r>
        <w:rPr>
          <w:rFonts w:ascii="Arial" w:eastAsia="Arial" w:hAnsi="Arial" w:cs="Arial"/>
          <w:spacing w:val="-2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 xml:space="preserve">e </w:t>
      </w:r>
      <w:r>
        <w:rPr>
          <w:rFonts w:ascii="Arial" w:eastAsia="Arial" w:hAnsi="Arial" w:cs="Arial"/>
          <w:spacing w:val="1"/>
          <w:sz w:val="18"/>
          <w:szCs w:val="18"/>
        </w:rPr>
        <w:t>co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pu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ne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sa</w:t>
      </w:r>
      <w:r>
        <w:rPr>
          <w:rFonts w:ascii="Arial" w:eastAsia="Arial" w:hAnsi="Arial" w:cs="Arial"/>
          <w:sz w:val="18"/>
          <w:szCs w:val="18"/>
        </w:rPr>
        <w:t>ry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.</w:t>
      </w:r>
    </w:p>
    <w:p w:rsidR="00410BB2" w:rsidRDefault="00026591">
      <w:pPr>
        <w:spacing w:line="200" w:lineRule="exact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anage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ks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equi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de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k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uppo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t</w:t>
      </w:r>
    </w:p>
    <w:p w:rsidR="00410BB2" w:rsidRDefault="00026591">
      <w:pPr>
        <w:spacing w:before="6" w:line="200" w:lineRule="exact"/>
        <w:ind w:left="100" w:right="478"/>
        <w:rPr>
          <w:rFonts w:ascii="Arial" w:eastAsia="Arial" w:hAnsi="Arial" w:cs="Arial"/>
          <w:sz w:val="18"/>
          <w:szCs w:val="18"/>
        </w:rPr>
      </w:pPr>
      <w:r>
        <w:pict>
          <v:group id="_x0000_s1056" style="position:absolute;left:0;text-align:left;margin-left:52.05pt;margin-top:469.25pt;width:242.25pt;height:255.2pt;z-index:-251660288;mso-position-horizontal-relative:page;mso-position-vertical-relative:page" coordorigin="1041,9385" coordsize="4845,5104">
            <v:shape id="_x0000_s1080" style="position:absolute;left:1051;top:9395;width:4825;height:322" coordorigin="1051,9395" coordsize="4825,322" path="m1051,9717r4825,l5876,9395r-4825,l1051,9717xe" fillcolor="#e6e6e6" stroked="f">
              <v:path arrowok="t"/>
            </v:shape>
            <v:shape id="_x0000_s1079" style="position:absolute;left:1051;top:9717;width:4825;height:206" coordorigin="1051,9717" coordsize="4825,206" path="m1051,9923r4825,l5876,9717r-4825,l1051,9923xe" fillcolor="#e6e6e6" stroked="f">
              <v:path arrowok="t"/>
            </v:shape>
            <v:shape id="_x0000_s1078" style="position:absolute;left:1051;top:9923;width:4825;height:209" coordorigin="1051,9923" coordsize="4825,209" path="m1051,10132r4825,l5876,9923r-4825,l1051,10132xe" fillcolor="#e6e6e6" stroked="f">
              <v:path arrowok="t"/>
            </v:shape>
            <v:shape id="_x0000_s1077" style="position:absolute;left:1051;top:10132;width:4825;height:206" coordorigin="1051,10132" coordsize="4825,206" path="m1051,10338r4825,l5876,10132r-4825,l1051,10338xe" fillcolor="#e6e6e6" stroked="f">
              <v:path arrowok="t"/>
            </v:shape>
            <v:shape id="_x0000_s1076" style="position:absolute;left:1051;top:10338;width:4825;height:206" coordorigin="1051,10338" coordsize="4825,206" path="m1051,10545r4825,l5876,10338r-4825,l1051,10545xe" fillcolor="#e6e6e6" stroked="f">
              <v:path arrowok="t"/>
            </v:shape>
            <v:shape id="_x0000_s1075" style="position:absolute;left:1051;top:10545;width:4825;height:206" coordorigin="1051,10545" coordsize="4825,206" path="m1051,10751r4825,l5876,10545r-4825,l1051,10751xe" fillcolor="#e6e6e6" stroked="f">
              <v:path arrowok="t"/>
            </v:shape>
            <v:shape id="_x0000_s1074" style="position:absolute;left:1051;top:10751;width:4825;height:209" coordorigin="1051,10751" coordsize="4825,209" path="m1051,10960r4825,l5876,10751r-4825,l1051,10960xe" fillcolor="#e6e6e6" stroked="f">
              <v:path arrowok="t"/>
            </v:shape>
            <v:shape id="_x0000_s1073" style="position:absolute;left:1051;top:10960;width:4825;height:206" coordorigin="1051,10960" coordsize="4825,206" path="m1051,11166r4825,l5876,10960r-4825,l1051,11166xe" fillcolor="#e6e6e6" stroked="f">
              <v:path arrowok="t"/>
            </v:shape>
            <v:shape id="_x0000_s1072" style="position:absolute;left:1051;top:11166;width:4825;height:206" coordorigin="1051,11166" coordsize="4825,206" path="m1051,11373r4825,l5876,11166r-4825,l1051,11373xe" fillcolor="#e6e6e6" stroked="f">
              <v:path arrowok="t"/>
            </v:shape>
            <v:shape id="_x0000_s1071" style="position:absolute;left:1051;top:11373;width:4825;height:206" coordorigin="1051,11373" coordsize="4825,206" path="m1051,11579r4825,l5876,11373r-4825,l1051,11579xe" fillcolor="#e6e6e6" stroked="f">
              <v:path arrowok="t"/>
            </v:shape>
            <v:shape id="_x0000_s1070" style="position:absolute;left:1051;top:11579;width:4825;height:209" coordorigin="1051,11579" coordsize="4825,209" path="m1051,11788r4825,l5876,11579r-4825,l1051,11788xe" fillcolor="#e6e6e6" stroked="f">
              <v:path arrowok="t"/>
            </v:shape>
            <v:shape id="_x0000_s1069" style="position:absolute;left:1051;top:11788;width:4825;height:206" coordorigin="1051,11788" coordsize="4825,206" path="m1051,11995r4825,l5876,11788r-4825,l1051,11995xe" fillcolor="#e6e6e6" stroked="f">
              <v:path arrowok="t"/>
            </v:shape>
            <v:shape id="_x0000_s1068" style="position:absolute;left:1051;top:11995;width:4825;height:206" coordorigin="1051,11995" coordsize="4825,206" path="m1051,12201r4825,l5876,11995r-4825,l1051,12201xe" fillcolor="#e6e6e6" stroked="f">
              <v:path arrowok="t"/>
            </v:shape>
            <v:shape id="_x0000_s1067" style="position:absolute;left:1051;top:12201;width:4825;height:206" coordorigin="1051,12201" coordsize="4825,206" path="m1051,12408r4825,l5876,12201r-4825,l1051,12408xe" fillcolor="#e6e6e6" stroked="f">
              <v:path arrowok="t"/>
            </v:shape>
            <v:shape id="_x0000_s1066" style="position:absolute;left:1051;top:12408;width:4825;height:209" coordorigin="1051,12408" coordsize="4825,209" path="m1051,12616r4825,l5876,12408r-4825,l1051,12616xe" fillcolor="#e6e6e6" stroked="f">
              <v:path arrowok="t"/>
            </v:shape>
            <v:shape id="_x0000_s1065" style="position:absolute;left:1051;top:12616;width:4825;height:206" coordorigin="1051,12616" coordsize="4825,206" path="m1051,12823r4825,l5876,12616r-4825,l1051,12823xe" fillcolor="#e6e6e6" stroked="f">
              <v:path arrowok="t"/>
            </v:shape>
            <v:shape id="_x0000_s1064" style="position:absolute;left:1051;top:12823;width:4825;height:206" coordorigin="1051,12823" coordsize="4825,206" path="m1051,13029r4825,l5876,12823r-4825,l1051,13029xe" fillcolor="#e6e6e6" stroked="f">
              <v:path arrowok="t"/>
            </v:shape>
            <v:shape id="_x0000_s1063" style="position:absolute;left:1051;top:13029;width:4825;height:206" coordorigin="1051,13029" coordsize="4825,206" path="m1051,13236r4825,l5876,13029r-4825,l1051,13236xe" fillcolor="#e6e6e6" stroked="f">
              <v:path arrowok="t"/>
            </v:shape>
            <v:shape id="_x0000_s1062" style="position:absolute;left:1051;top:13236;width:4825;height:209" coordorigin="1051,13236" coordsize="4825,209" path="m1051,13444r4825,l5876,13236r-4825,l1051,13444xe" fillcolor="#e6e6e6" stroked="f">
              <v:path arrowok="t"/>
            </v:shape>
            <v:shape id="_x0000_s1061" style="position:absolute;left:1051;top:13444;width:4825;height:206" coordorigin="1051,13444" coordsize="4825,206" path="m1051,13651r4825,l5876,13444r-4825,l1051,13651xe" fillcolor="#e6e6e6" stroked="f">
              <v:path arrowok="t"/>
            </v:shape>
            <v:shape id="_x0000_s1060" style="position:absolute;left:1051;top:13651;width:4825;height:206" coordorigin="1051,13651" coordsize="4825,206" path="m1051,13857r4825,l5876,13651r-4825,l1051,13857xe" fillcolor="#e6e6e6" stroked="f">
              <v:path arrowok="t"/>
            </v:shape>
            <v:shape id="_x0000_s1059" style="position:absolute;left:1051;top:13857;width:4825;height:206" coordorigin="1051,13857" coordsize="4825,206" path="m1051,14064r4825,l5876,13857r-4825,l1051,14064xe" fillcolor="#e6e6e6" stroked="f">
              <v:path arrowok="t"/>
            </v:shape>
            <v:shape id="_x0000_s1058" style="position:absolute;left:1051;top:14064;width:4825;height:209" coordorigin="1051,14064" coordsize="4825,209" path="m1051,14272r4825,l5876,14064r-4825,l1051,14272xe" fillcolor="#e6e6e6" stroked="f">
              <v:path arrowok="t"/>
            </v:shape>
            <v:shape id="_x0000_s1057" style="position:absolute;left:1051;top:14272;width:4825;height:206" coordorigin="1051,14272" coordsize="4825,206" path="m1051,14479r4825,l5876,14272r-4825,l1051,14479xe" fillcolor="#e6e6e6" stroked="f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pacing w:val="1"/>
          <w:sz w:val="18"/>
          <w:szCs w:val="18"/>
        </w:rPr>
        <w:t>pe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nn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in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 xml:space="preserve"> 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ie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f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epa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 f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3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all</w:t>
      </w:r>
      <w:r>
        <w:rPr>
          <w:rFonts w:ascii="Arial" w:eastAsia="Arial" w:hAnsi="Arial" w:cs="Arial"/>
          <w:sz w:val="18"/>
          <w:szCs w:val="18"/>
        </w:rPr>
        <w:t>.</w:t>
      </w:r>
    </w:p>
    <w:p w:rsidR="00410BB2" w:rsidRDefault="00026591">
      <w:pPr>
        <w:spacing w:before="14" w:line="220" w:lineRule="exact"/>
        <w:rPr>
          <w:sz w:val="22"/>
          <w:szCs w:val="22"/>
        </w:rPr>
      </w:pPr>
      <w:r>
        <w:br w:type="column"/>
      </w:r>
    </w:p>
    <w:p w:rsidR="00410BB2" w:rsidRDefault="0002659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3333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333333"/>
          <w:sz w:val="28"/>
          <w:szCs w:val="28"/>
        </w:rPr>
        <w:t>e</w:t>
      </w:r>
      <w:r>
        <w:rPr>
          <w:rFonts w:ascii="Arial" w:eastAsia="Arial" w:hAnsi="Arial" w:cs="Arial"/>
          <w:color w:val="33333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333333"/>
          <w:sz w:val="28"/>
          <w:szCs w:val="28"/>
        </w:rPr>
        <w:t>hni</w:t>
      </w:r>
      <w:r>
        <w:rPr>
          <w:rFonts w:ascii="Arial" w:eastAsia="Arial" w:hAnsi="Arial" w:cs="Arial"/>
          <w:color w:val="333333"/>
          <w:spacing w:val="-1"/>
          <w:sz w:val="28"/>
          <w:szCs w:val="28"/>
        </w:rPr>
        <w:t>c</w:t>
      </w:r>
      <w:r>
        <w:rPr>
          <w:rFonts w:ascii="Arial" w:eastAsia="Arial" w:hAnsi="Arial" w:cs="Arial"/>
          <w:color w:val="333333"/>
          <w:sz w:val="28"/>
          <w:szCs w:val="28"/>
        </w:rPr>
        <w:t>al</w:t>
      </w:r>
      <w:r>
        <w:rPr>
          <w:rFonts w:ascii="Arial" w:eastAsia="Arial" w:hAnsi="Arial" w:cs="Arial"/>
          <w:color w:val="33333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333333"/>
          <w:spacing w:val="-3"/>
          <w:sz w:val="28"/>
          <w:szCs w:val="28"/>
        </w:rPr>
        <w:t>S</w:t>
      </w:r>
      <w:r>
        <w:rPr>
          <w:rFonts w:ascii="Arial" w:eastAsia="Arial" w:hAnsi="Arial" w:cs="Arial"/>
          <w:color w:val="333333"/>
          <w:sz w:val="28"/>
          <w:szCs w:val="28"/>
        </w:rPr>
        <w:t>uppo</w:t>
      </w:r>
      <w:r>
        <w:rPr>
          <w:rFonts w:ascii="Arial" w:eastAsia="Arial" w:hAnsi="Arial" w:cs="Arial"/>
          <w:color w:val="333333"/>
          <w:spacing w:val="-3"/>
          <w:sz w:val="28"/>
          <w:szCs w:val="28"/>
        </w:rPr>
        <w:t>r</w:t>
      </w:r>
      <w:r>
        <w:rPr>
          <w:rFonts w:ascii="Arial" w:eastAsia="Arial" w:hAnsi="Arial" w:cs="Arial"/>
          <w:color w:val="333333"/>
          <w:sz w:val="28"/>
          <w:szCs w:val="28"/>
        </w:rPr>
        <w:t>t</w:t>
      </w:r>
    </w:p>
    <w:p w:rsidR="00410BB2" w:rsidRDefault="00026591">
      <w:pPr>
        <w:spacing w:line="479" w:lineRule="auto"/>
        <w:ind w:right="8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If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y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 xml:space="preserve"> ha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ob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ou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pacing w:val="1"/>
          <w:sz w:val="18"/>
          <w:szCs w:val="18"/>
        </w:rPr>
        <w:t>se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1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p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ea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on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1"/>
          <w:sz w:val="18"/>
          <w:szCs w:val="18"/>
        </w:rPr>
        <w:t>a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s</w:t>
      </w:r>
      <w:r>
        <w:rPr>
          <w:rFonts w:ascii="Arial" w:eastAsia="Arial" w:hAnsi="Arial" w:cs="Arial"/>
          <w:sz w:val="18"/>
          <w:szCs w:val="18"/>
        </w:rPr>
        <w:t>: F</w:t>
      </w:r>
      <w:r>
        <w:rPr>
          <w:rFonts w:ascii="Arial" w:eastAsia="Arial" w:hAnsi="Arial" w:cs="Arial"/>
          <w:spacing w:val="1"/>
          <w:sz w:val="18"/>
          <w:szCs w:val="18"/>
        </w:rPr>
        <w:t>o</w:t>
      </w:r>
      <w:r>
        <w:rPr>
          <w:rFonts w:ascii="Arial" w:eastAsia="Arial" w:hAnsi="Arial" w:cs="Arial"/>
          <w:sz w:val="18"/>
          <w:szCs w:val="18"/>
        </w:rPr>
        <w:t xml:space="preserve">r </w:t>
      </w:r>
      <w:r>
        <w:rPr>
          <w:rFonts w:ascii="Arial" w:eastAsia="Arial" w:hAnsi="Arial" w:cs="Arial"/>
          <w:spacing w:val="1"/>
          <w:sz w:val="18"/>
          <w:szCs w:val="18"/>
        </w:rPr>
        <w:t>p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bl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w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th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4"/>
          <w:sz w:val="18"/>
          <w:szCs w:val="18"/>
        </w:rPr>
        <w:t>x</w:t>
      </w:r>
      <w:r>
        <w:rPr>
          <w:rFonts w:ascii="Arial" w:eastAsia="Arial" w:hAnsi="Arial" w:cs="Arial"/>
          <w:sz w:val="18"/>
          <w:szCs w:val="18"/>
        </w:rPr>
        <w:t>:</w:t>
      </w:r>
    </w:p>
    <w:p w:rsidR="00410BB2" w:rsidRDefault="00026591">
      <w:pPr>
        <w:spacing w:before="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+</w:t>
      </w:r>
      <w:r>
        <w:rPr>
          <w:rFonts w:ascii="Arial" w:eastAsia="Arial" w:hAnsi="Arial" w:cs="Arial"/>
          <w:spacing w:val="1"/>
          <w:sz w:val="18"/>
          <w:szCs w:val="18"/>
        </w:rPr>
        <w:t>4</w:t>
      </w:r>
      <w:r>
        <w:rPr>
          <w:rFonts w:ascii="Arial" w:eastAsia="Arial" w:hAnsi="Arial" w:cs="Arial"/>
          <w:spacing w:val="2"/>
          <w:sz w:val="18"/>
          <w:szCs w:val="18"/>
        </w:rPr>
        <w:t>4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1753</w:t>
      </w:r>
      <w:r>
        <w:rPr>
          <w:rFonts w:ascii="Arial" w:eastAsia="Arial" w:hAnsi="Arial" w:cs="Arial"/>
          <w:spacing w:val="-2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61</w:t>
      </w:r>
      <w:r>
        <w:rPr>
          <w:rFonts w:ascii="Arial" w:eastAsia="Arial" w:hAnsi="Arial" w:cs="Arial"/>
          <w:spacing w:val="-2"/>
          <w:sz w:val="18"/>
          <w:szCs w:val="18"/>
        </w:rPr>
        <w:t>8</w:t>
      </w:r>
      <w:r>
        <w:rPr>
          <w:rFonts w:ascii="Arial" w:eastAsia="Arial" w:hAnsi="Arial" w:cs="Arial"/>
          <w:spacing w:val="1"/>
          <w:sz w:val="18"/>
          <w:szCs w:val="18"/>
        </w:rPr>
        <w:t>50</w:t>
      </w:r>
      <w:r>
        <w:rPr>
          <w:rFonts w:ascii="Arial" w:eastAsia="Arial" w:hAnsi="Arial" w:cs="Arial"/>
          <w:sz w:val="18"/>
          <w:szCs w:val="18"/>
        </w:rPr>
        <w:t>0</w:t>
      </w:r>
    </w:p>
    <w:p w:rsidR="00410BB2" w:rsidRDefault="00026591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2"/>
          <w:sz w:val="18"/>
          <w:szCs w:val="18"/>
        </w:rPr>
        <w:t>o</w:t>
      </w:r>
      <w:r>
        <w:rPr>
          <w:rFonts w:ascii="Arial" w:eastAsia="Arial" w:hAnsi="Arial" w:cs="Arial"/>
          <w:spacing w:val="1"/>
          <w:sz w:val="18"/>
          <w:szCs w:val="18"/>
        </w:rPr>
        <w:t>nal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+</w:t>
      </w:r>
      <w:r>
        <w:rPr>
          <w:rFonts w:ascii="Arial" w:eastAsia="Arial" w:hAnsi="Arial" w:cs="Arial"/>
          <w:spacing w:val="2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4</w:t>
      </w:r>
      <w:r>
        <w:rPr>
          <w:rFonts w:ascii="Arial" w:eastAsia="Arial" w:hAnsi="Arial" w:cs="Arial"/>
          <w:spacing w:val="1"/>
          <w:sz w:val="18"/>
          <w:szCs w:val="18"/>
        </w:rPr>
        <w:t>08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3</w:t>
      </w:r>
      <w:r>
        <w:rPr>
          <w:rFonts w:ascii="Arial" w:eastAsia="Arial" w:hAnsi="Arial" w:cs="Arial"/>
          <w:spacing w:val="-2"/>
          <w:sz w:val="18"/>
          <w:szCs w:val="18"/>
        </w:rPr>
        <w:t>2</w:t>
      </w:r>
      <w:r>
        <w:rPr>
          <w:rFonts w:ascii="Arial" w:eastAsia="Arial" w:hAnsi="Arial" w:cs="Arial"/>
          <w:spacing w:val="1"/>
          <w:sz w:val="18"/>
          <w:szCs w:val="18"/>
        </w:rPr>
        <w:t>7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4</w:t>
      </w:r>
      <w:r>
        <w:rPr>
          <w:rFonts w:ascii="Arial" w:eastAsia="Arial" w:hAnsi="Arial" w:cs="Arial"/>
          <w:spacing w:val="-2"/>
          <w:sz w:val="18"/>
          <w:szCs w:val="18"/>
        </w:rPr>
        <w:t>00</w:t>
      </w:r>
      <w:r>
        <w:rPr>
          <w:rFonts w:ascii="Arial" w:eastAsia="Arial" w:hAnsi="Arial" w:cs="Arial"/>
          <w:sz w:val="18"/>
          <w:szCs w:val="18"/>
        </w:rPr>
        <w:t>0</w:t>
      </w:r>
    </w:p>
    <w:p w:rsidR="00410BB2" w:rsidRDefault="00026591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US:</w:t>
      </w:r>
      <w:r>
        <w:rPr>
          <w:rFonts w:ascii="Arial" w:eastAsia="Arial" w:hAnsi="Arial" w:cs="Arial"/>
          <w:spacing w:val="1"/>
          <w:sz w:val="18"/>
          <w:szCs w:val="18"/>
        </w:rPr>
        <w:t xml:space="preserve"> 866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-2"/>
          <w:sz w:val="18"/>
          <w:szCs w:val="18"/>
        </w:rPr>
        <w:t>4</w:t>
      </w:r>
      <w:r>
        <w:rPr>
          <w:rFonts w:ascii="Arial" w:eastAsia="Arial" w:hAnsi="Arial" w:cs="Arial"/>
          <w:spacing w:val="1"/>
          <w:sz w:val="18"/>
          <w:szCs w:val="18"/>
        </w:rPr>
        <w:t>37</w:t>
      </w:r>
      <w:r>
        <w:rPr>
          <w:rFonts w:ascii="Arial" w:eastAsia="Arial" w:hAnsi="Arial" w:cs="Arial"/>
          <w:sz w:val="18"/>
          <w:szCs w:val="18"/>
        </w:rPr>
        <w:t>-</w:t>
      </w:r>
      <w:r>
        <w:rPr>
          <w:rFonts w:ascii="Arial" w:eastAsia="Arial" w:hAnsi="Arial" w:cs="Arial"/>
          <w:spacing w:val="1"/>
          <w:sz w:val="18"/>
          <w:szCs w:val="18"/>
        </w:rPr>
        <w:t>9</w:t>
      </w:r>
      <w:r>
        <w:rPr>
          <w:rFonts w:ascii="Arial" w:eastAsia="Arial" w:hAnsi="Arial" w:cs="Arial"/>
          <w:spacing w:val="-2"/>
          <w:sz w:val="18"/>
          <w:szCs w:val="18"/>
        </w:rPr>
        <w:t>4</w:t>
      </w:r>
      <w:r>
        <w:rPr>
          <w:rFonts w:ascii="Arial" w:eastAsia="Arial" w:hAnsi="Arial" w:cs="Arial"/>
          <w:spacing w:val="1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>7</w:t>
      </w:r>
    </w:p>
    <w:p w:rsidR="00410BB2" w:rsidRDefault="00410BB2">
      <w:pPr>
        <w:spacing w:before="8" w:line="200" w:lineRule="exact"/>
      </w:pPr>
    </w:p>
    <w:p w:rsidR="00410BB2" w:rsidRDefault="0002659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333333"/>
          <w:sz w:val="28"/>
          <w:szCs w:val="28"/>
        </w:rPr>
        <w:t>Lo</w:t>
      </w:r>
      <w:r>
        <w:rPr>
          <w:rFonts w:ascii="Arial" w:eastAsia="Arial" w:hAnsi="Arial" w:cs="Arial"/>
          <w:color w:val="33333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33333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33333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333333"/>
          <w:sz w:val="28"/>
          <w:szCs w:val="28"/>
        </w:rPr>
        <w:t>ion</w:t>
      </w:r>
    </w:p>
    <w:p w:rsidR="00410BB2" w:rsidRDefault="00410BB2">
      <w:pPr>
        <w:spacing w:before="1" w:line="120" w:lineRule="exact"/>
        <w:rPr>
          <w:sz w:val="12"/>
          <w:szCs w:val="12"/>
        </w:rPr>
      </w:pPr>
    </w:p>
    <w:p w:rsidR="00410BB2" w:rsidRDefault="00410BB2">
      <w:pPr>
        <w:spacing w:line="200" w:lineRule="exact"/>
      </w:pPr>
    </w:p>
    <w:p w:rsidR="00410BB2" w:rsidRDefault="0002659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ope</w:t>
      </w:r>
      <w:r>
        <w:rPr>
          <w:rFonts w:ascii="Arial" w:eastAsia="Arial" w:hAnsi="Arial" w:cs="Arial"/>
          <w:spacing w:val="-2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d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2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en</w:t>
      </w:r>
      <w:r>
        <w:rPr>
          <w:rFonts w:ascii="Arial" w:eastAsia="Arial" w:hAnsi="Arial" w:cs="Arial"/>
          <w:sz w:val="18"/>
          <w:szCs w:val="18"/>
        </w:rPr>
        <w:t>tre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&amp;</w:t>
      </w:r>
      <w:r>
        <w:rPr>
          <w:rFonts w:ascii="Arial" w:eastAsia="Arial" w:hAnsi="Arial" w:cs="Arial"/>
          <w:spacing w:val="-4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Hi</w:t>
      </w:r>
      <w:r>
        <w:rPr>
          <w:rFonts w:ascii="Arial" w:eastAsia="Arial" w:hAnsi="Arial" w:cs="Arial"/>
          <w:spacing w:val="1"/>
          <w:sz w:val="18"/>
          <w:szCs w:val="18"/>
        </w:rPr>
        <w:t>tac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ra</w:t>
      </w:r>
    </w:p>
    <w:p w:rsidR="00410BB2" w:rsidRDefault="00026591">
      <w:pPr>
        <w:spacing w:before="2" w:line="200" w:lineRule="exact"/>
        <w:ind w:right="28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Hi</w:t>
      </w:r>
      <w:r>
        <w:rPr>
          <w:rFonts w:ascii="Arial" w:eastAsia="Arial" w:hAnsi="Arial" w:cs="Arial"/>
          <w:spacing w:val="1"/>
          <w:sz w:val="18"/>
          <w:szCs w:val="18"/>
        </w:rPr>
        <w:t>tac</w:t>
      </w:r>
      <w:r>
        <w:rPr>
          <w:rFonts w:ascii="Arial" w:eastAsia="Arial" w:hAnsi="Arial" w:cs="Arial"/>
          <w:spacing w:val="-2"/>
          <w:sz w:val="18"/>
          <w:szCs w:val="18"/>
        </w:rPr>
        <w:t>h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V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ra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3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mb</w:t>
      </w:r>
      <w:r>
        <w:rPr>
          <w:rFonts w:ascii="Arial" w:eastAsia="Arial" w:hAnsi="Arial" w:cs="Arial"/>
          <w:sz w:val="18"/>
          <w:szCs w:val="18"/>
        </w:rPr>
        <w:t xml:space="preserve">H </w:t>
      </w:r>
      <w:proofErr w:type="spellStart"/>
      <w:r>
        <w:rPr>
          <w:rFonts w:ascii="Arial" w:eastAsia="Arial" w:hAnsi="Arial" w:cs="Arial"/>
          <w:sz w:val="18"/>
          <w:szCs w:val="18"/>
        </w:rPr>
        <w:t>Im</w:t>
      </w:r>
      <w:proofErr w:type="spellEnd"/>
      <w:r>
        <w:rPr>
          <w:rFonts w:ascii="Arial" w:eastAsia="Arial" w:hAnsi="Arial" w:cs="Arial"/>
          <w:spacing w:val="2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t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ing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-2"/>
          <w:sz w:val="18"/>
          <w:szCs w:val="18"/>
        </w:rPr>
        <w:t>u</w:t>
      </w:r>
      <w:r>
        <w:rPr>
          <w:rFonts w:ascii="Arial" w:eastAsia="Arial" w:hAnsi="Arial" w:cs="Arial"/>
          <w:spacing w:val="1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d</w:t>
      </w:r>
      <w:proofErr w:type="spellEnd"/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1</w:t>
      </w:r>
      <w:r>
        <w:rPr>
          <w:rFonts w:ascii="Arial" w:eastAsia="Arial" w:hAnsi="Arial" w:cs="Arial"/>
          <w:sz w:val="18"/>
          <w:szCs w:val="18"/>
        </w:rPr>
        <w:t>0</w:t>
      </w:r>
    </w:p>
    <w:p w:rsidR="00410BB2" w:rsidRDefault="00026591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1"/>
          <w:sz w:val="18"/>
          <w:szCs w:val="18"/>
        </w:rPr>
        <w:t>6330</w:t>
      </w:r>
      <w:r>
        <w:rPr>
          <w:rFonts w:ascii="Arial" w:eastAsia="Arial" w:hAnsi="Arial" w:cs="Arial"/>
          <w:sz w:val="18"/>
          <w:szCs w:val="18"/>
        </w:rPr>
        <w:t>3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Dr</w:t>
      </w:r>
      <w:r>
        <w:rPr>
          <w:rFonts w:ascii="Arial" w:eastAsia="Arial" w:hAnsi="Arial" w:cs="Arial"/>
          <w:spacing w:val="1"/>
          <w:sz w:val="18"/>
          <w:szCs w:val="18"/>
        </w:rPr>
        <w:t>ei</w:t>
      </w:r>
      <w:r>
        <w:rPr>
          <w:rFonts w:ascii="Arial" w:eastAsia="Arial" w:hAnsi="Arial" w:cs="Arial"/>
          <w:spacing w:val="-2"/>
          <w:sz w:val="18"/>
          <w:szCs w:val="18"/>
        </w:rPr>
        <w:t>e</w:t>
      </w:r>
      <w:r>
        <w:rPr>
          <w:rFonts w:ascii="Arial" w:eastAsia="Arial" w:hAnsi="Arial" w:cs="Arial"/>
          <w:spacing w:val="1"/>
          <w:sz w:val="18"/>
          <w:szCs w:val="18"/>
        </w:rPr>
        <w:t>ic</w:t>
      </w:r>
      <w:r>
        <w:rPr>
          <w:rFonts w:ascii="Arial" w:eastAsia="Arial" w:hAnsi="Arial" w:cs="Arial"/>
          <w:sz w:val="18"/>
          <w:szCs w:val="18"/>
        </w:rPr>
        <w:t>h</w:t>
      </w:r>
      <w:proofErr w:type="spellEnd"/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B</w:t>
      </w:r>
      <w:r>
        <w:rPr>
          <w:rFonts w:ascii="Arial" w:eastAsia="Arial" w:hAnsi="Arial" w:cs="Arial"/>
          <w:spacing w:val="1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</w:t>
      </w:r>
      <w:r>
        <w:rPr>
          <w:rFonts w:ascii="Arial" w:eastAsia="Arial" w:hAnsi="Arial" w:cs="Arial"/>
          <w:spacing w:val="-1"/>
          <w:sz w:val="18"/>
          <w:szCs w:val="18"/>
        </w:rPr>
        <w:t>s</w:t>
      </w:r>
      <w:r>
        <w:rPr>
          <w:rFonts w:ascii="Arial" w:eastAsia="Arial" w:hAnsi="Arial" w:cs="Arial"/>
          <w:spacing w:val="1"/>
          <w:sz w:val="18"/>
          <w:szCs w:val="18"/>
        </w:rPr>
        <w:t>ch</w:t>
      </w:r>
      <w:r>
        <w:rPr>
          <w:rFonts w:ascii="Arial" w:eastAsia="Arial" w:hAnsi="Arial" w:cs="Arial"/>
          <w:spacing w:val="-2"/>
          <w:sz w:val="18"/>
          <w:szCs w:val="18"/>
        </w:rPr>
        <w:t>l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g</w:t>
      </w:r>
      <w:proofErr w:type="spellEnd"/>
    </w:p>
    <w:p w:rsidR="00410BB2" w:rsidRDefault="00026591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man</w:t>
      </w:r>
      <w:r>
        <w:rPr>
          <w:rFonts w:ascii="Arial" w:eastAsia="Arial" w:hAnsi="Arial" w:cs="Arial"/>
          <w:sz w:val="18"/>
          <w:szCs w:val="18"/>
        </w:rPr>
        <w:t>y</w:t>
      </w:r>
    </w:p>
    <w:p w:rsidR="00410BB2" w:rsidRDefault="00410BB2">
      <w:pPr>
        <w:spacing w:before="8" w:line="200" w:lineRule="exact"/>
      </w:pPr>
    </w:p>
    <w:p w:rsidR="00410BB2" w:rsidRDefault="0002659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G</w:t>
      </w:r>
      <w:r>
        <w:rPr>
          <w:rFonts w:ascii="Arial" w:eastAsia="Arial" w:hAnsi="Arial" w:cs="Arial"/>
          <w:spacing w:val="1"/>
          <w:sz w:val="18"/>
          <w:szCs w:val="18"/>
        </w:rPr>
        <w:t>unna</w:t>
      </w:r>
      <w:r>
        <w:rPr>
          <w:rFonts w:ascii="Arial" w:eastAsia="Arial" w:hAnsi="Arial" w:cs="Arial"/>
          <w:sz w:val="18"/>
          <w:szCs w:val="18"/>
        </w:rPr>
        <w:t xml:space="preserve">r Opp      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hyperlink r:id="rId7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gunna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opp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@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hi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n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</w:hyperlink>
    </w:p>
    <w:p w:rsidR="00410BB2" w:rsidRDefault="00026591">
      <w:pPr>
        <w:rPr>
          <w:rFonts w:ascii="Arial" w:eastAsia="Arial" w:hAnsi="Arial" w:cs="Arial"/>
          <w:sz w:val="18"/>
          <w:szCs w:val="18"/>
        </w:rPr>
        <w:sectPr w:rsidR="00410BB2">
          <w:type w:val="continuous"/>
          <w:pgSz w:w="12240" w:h="15840"/>
          <w:pgMar w:top="1480" w:right="1040" w:bottom="280" w:left="980" w:header="720" w:footer="720" w:gutter="0"/>
          <w:cols w:num="2" w:space="720" w:equalWidth="0">
            <w:col w:w="4845" w:space="743"/>
            <w:col w:w="4632"/>
          </w:cols>
        </w:sectPr>
      </w:pPr>
      <w:r>
        <w:rPr>
          <w:rFonts w:ascii="Arial" w:eastAsia="Arial" w:hAnsi="Arial" w:cs="Arial"/>
          <w:sz w:val="18"/>
          <w:szCs w:val="18"/>
        </w:rPr>
        <w:t>P</w:t>
      </w:r>
      <w:r>
        <w:rPr>
          <w:rFonts w:ascii="Arial" w:eastAsia="Arial" w:hAnsi="Arial" w:cs="Arial"/>
          <w:spacing w:val="1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tr</w:t>
      </w:r>
      <w:r>
        <w:rPr>
          <w:rFonts w:ascii="Arial" w:eastAsia="Arial" w:hAnsi="Arial" w:cs="Arial"/>
          <w:spacing w:val="1"/>
          <w:sz w:val="18"/>
          <w:szCs w:val="18"/>
        </w:rPr>
        <w:t>i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z w:val="18"/>
          <w:szCs w:val="18"/>
        </w:rPr>
        <w:t>k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hl</w:t>
      </w:r>
      <w:r>
        <w:rPr>
          <w:rFonts w:ascii="Arial" w:eastAsia="Arial" w:hAnsi="Arial" w:cs="Arial"/>
          <w:spacing w:val="-2"/>
          <w:sz w:val="18"/>
          <w:szCs w:val="18"/>
        </w:rPr>
        <w:t>i</w:t>
      </w:r>
      <w:r>
        <w:rPr>
          <w:rFonts w:ascii="Arial" w:eastAsia="Arial" w:hAnsi="Arial" w:cs="Arial"/>
          <w:spacing w:val="1"/>
          <w:sz w:val="18"/>
          <w:szCs w:val="18"/>
        </w:rPr>
        <w:t>c</w:t>
      </w:r>
      <w:r>
        <w:rPr>
          <w:rFonts w:ascii="Arial" w:eastAsia="Arial" w:hAnsi="Arial" w:cs="Arial"/>
          <w:spacing w:val="1"/>
          <w:sz w:val="18"/>
          <w:szCs w:val="18"/>
        </w:rPr>
        <w:t>he</w:t>
      </w:r>
      <w:r>
        <w:rPr>
          <w:rFonts w:ascii="Arial" w:eastAsia="Arial" w:hAnsi="Arial" w:cs="Arial"/>
          <w:sz w:val="18"/>
          <w:szCs w:val="18"/>
        </w:rPr>
        <w:t>r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pa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tr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ck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s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hl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che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r@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hi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nt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</w:hyperlink>
    </w:p>
    <w:p w:rsidR="00410BB2" w:rsidRDefault="00026591">
      <w:pPr>
        <w:spacing w:before="6" w:line="160" w:lineRule="exact"/>
        <w:rPr>
          <w:sz w:val="16"/>
          <w:szCs w:val="16"/>
        </w:rPr>
      </w:pPr>
      <w:r>
        <w:pict>
          <v:group id="_x0000_s1034" style="position:absolute;margin-left:326.45pt;margin-top:363.4pt;width:242.2pt;height:235.65pt;z-index:-251659264;mso-position-horizontal-relative:page;mso-position-vertical-relative:page" coordorigin="6529,7268" coordsize="4844,4713">
            <v:shape id="_x0000_s1055" style="position:absolute;left:6539;top:7278;width:4824;height:209" coordorigin="6539,7278" coordsize="4824,209" path="m6539,7487r4824,l11363,7278r-4824,l6539,7487xe" fillcolor="#e6e6e6" stroked="f">
              <v:path arrowok="t"/>
            </v:shape>
            <v:shape id="_x0000_s1054" style="position:absolute;left:6539;top:7487;width:4824;height:322" coordorigin="6539,7487" coordsize="4824,322" path="m6539,7808r4824,l11363,7487r-4824,l6539,7808xe" fillcolor="#e6e6e6" stroked="f">
              <v:path arrowok="t"/>
            </v:shape>
            <v:shape id="_x0000_s1053" style="position:absolute;left:6539;top:7808;width:4824;height:206" coordorigin="6539,7808" coordsize="4824,206" path="m6539,8015r4824,l11363,7808r-4824,l6539,8015xe" fillcolor="#e6e6e6" stroked="f">
              <v:path arrowok="t"/>
            </v:shape>
            <v:shape id="_x0000_s1052" style="position:absolute;left:6539;top:8015;width:4824;height:206" coordorigin="6539,8015" coordsize="4824,206" path="m6539,8221r4824,l11363,8015r-4824,l6539,8221xe" fillcolor="#e6e6e6" stroked="f">
              <v:path arrowok="t"/>
            </v:shape>
            <v:shape id="_x0000_s1051" style="position:absolute;left:6539;top:8221;width:4824;height:209" coordorigin="6539,8221" coordsize="4824,209" path="m6539,8430r4824,l11363,8221r-4824,l6539,8430xe" fillcolor="#e6e6e6" stroked="f">
              <v:path arrowok="t"/>
            </v:shape>
            <v:shape id="_x0000_s1050" style="position:absolute;left:6539;top:8430;width:4824;height:206" coordorigin="6539,8430" coordsize="4824,206" path="m6539,8637r4824,l11363,8430r-4824,l6539,8637xe" fillcolor="#e6e6e6" stroked="f">
              <v:path arrowok="t"/>
            </v:shape>
            <v:shape id="_x0000_s1049" style="position:absolute;left:6539;top:8637;width:4824;height:206" coordorigin="6539,8637" coordsize="4824,206" path="m6539,8843r4824,l11363,8637r-4824,l6539,8843xe" fillcolor="#e6e6e6" stroked="f">
              <v:path arrowok="t"/>
            </v:shape>
            <v:shape id="_x0000_s1048" style="position:absolute;left:6539;top:8843;width:4824;height:206" coordorigin="6539,8843" coordsize="4824,206" path="m6539,9049r4824,l11363,8843r-4824,l6539,9049xe" fillcolor="#e6e6e6" stroked="f">
              <v:path arrowok="t"/>
            </v:shape>
            <v:shape id="_x0000_s1047" style="position:absolute;left:6539;top:9049;width:4824;height:209" coordorigin="6539,9049" coordsize="4824,209" path="m6539,9258r4824,l11363,9049r-4824,l6539,9258xe" fillcolor="#e6e6e6" stroked="f">
              <v:path arrowok="t"/>
            </v:shape>
            <v:shape id="_x0000_s1046" style="position:absolute;left:6539;top:9258;width:4824;height:206" coordorigin="6539,9258" coordsize="4824,206" path="m6539,9465r4824,l11363,9258r-4824,l6539,9465xe" fillcolor="#e6e6e6" stroked="f">
              <v:path arrowok="t"/>
            </v:shape>
            <v:shape id="_x0000_s1045" style="position:absolute;left:6539;top:9465;width:4824;height:322" coordorigin="6539,9465" coordsize="4824,322" path="m6539,9786r4824,l11363,9465r-4824,l6539,9786xe" fillcolor="#e6e6e6" stroked="f">
              <v:path arrowok="t"/>
            </v:shape>
            <v:shape id="_x0000_s1044" style="position:absolute;left:6539;top:9786;width:4824;height:322" coordorigin="6539,9786" coordsize="4824,322" path="m6539,10108r4824,l11363,9786r-4824,l6539,10108xe" fillcolor="#e6e6e6" stroked="f">
              <v:path arrowok="t"/>
            </v:shape>
            <v:shape id="_x0000_s1043" style="position:absolute;left:6539;top:10108;width:4824;height:206" coordorigin="6539,10108" coordsize="4824,206" path="m6539,10314r4824,l11363,10108r-4824,l6539,10314xe" fillcolor="#e6e6e6" stroked="f">
              <v:path arrowok="t"/>
            </v:shape>
            <v:shape id="_x0000_s1042" style="position:absolute;left:6539;top:10314;width:4824;height:209" coordorigin="6539,10314" coordsize="4824,209" path="m6539,10523r4824,l11363,10314r-4824,l6539,10523xe" fillcolor="#e6e6e6" stroked="f">
              <v:path arrowok="t"/>
            </v:shape>
            <v:shape id="_x0000_s1041" style="position:absolute;left:6539;top:10523;width:4824;height:206" coordorigin="6539,10523" coordsize="4824,206" path="m6539,10729r4824,l11363,10523r-4824,l6539,10729xe" fillcolor="#e6e6e6" stroked="f">
              <v:path arrowok="t"/>
            </v:shape>
            <v:shape id="_x0000_s1040" style="position:absolute;left:6539;top:10729;width:4824;height:206" coordorigin="6539,10729" coordsize="4824,206" path="m6539,10936r4824,l11363,10729r-4824,l6539,10936xe" fillcolor="#e6e6e6" stroked="f">
              <v:path arrowok="t"/>
            </v:shape>
            <v:shape id="_x0000_s1039" style="position:absolute;left:6539;top:10936;width:4824;height:206" coordorigin="6539,10936" coordsize="4824,206" path="m6539,11142r4824,l11363,10936r-4824,l6539,11142xe" fillcolor="#e6e6e6" stroked="f">
              <v:path arrowok="t"/>
            </v:shape>
            <v:shape id="_x0000_s1038" style="position:absolute;left:6539;top:11142;width:4824;height:209" coordorigin="6539,11142" coordsize="4824,209" path="m6539,11351r4824,l11363,11142r-4824,l6539,11351xe" fillcolor="#e6e6e6" stroked="f">
              <v:path arrowok="t"/>
            </v:shape>
            <v:shape id="_x0000_s1037" style="position:absolute;left:6539;top:11351;width:4824;height:206" coordorigin="6539,11351" coordsize="4824,206" path="m6539,11557r4824,l11363,11351r-4824,l6539,11557xe" fillcolor="#e6e6e6" stroked="f">
              <v:path arrowok="t"/>
            </v:shape>
            <v:shape id="_x0000_s1036" style="position:absolute;left:6539;top:11558;width:4824;height:207" coordorigin="6539,11558" coordsize="4824,207" path="m6539,11764r4824,l11363,11558r-4824,l6539,11764xe" fillcolor="#e6e6e6" stroked="f">
              <v:path arrowok="t"/>
            </v:shape>
            <v:shape id="_x0000_s1035" style="position:absolute;left:6539;top:11764;width:4824;height:206" coordorigin="6539,11764" coordsize="4824,206" path="m6539,11971r4824,l11363,11764r-4824,l6539,11971xe" fillcolor="#e6e6e6" stroked="f">
              <v:path arrowok="t"/>
            </v:shape>
            <w10:wrap anchorx="page" anchory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1.2pt;margin-top:26.65pt;width:615.55pt;height:197.25pt;z-index:-251661312;mso-position-horizontal-relative:page;mso-position-vertical-relative:page">
            <v:imagedata r:id="rId9" o:title=""/>
            <w10:wrap anchorx="page" anchory="page"/>
          </v:shape>
        </w:pict>
      </w:r>
    </w:p>
    <w:p w:rsidR="00410BB2" w:rsidRDefault="00026591">
      <w:pPr>
        <w:spacing w:before="37"/>
        <w:ind w:left="100"/>
        <w:rPr>
          <w:rFonts w:ascii="Arial" w:eastAsia="Arial" w:hAnsi="Arial" w:cs="Arial"/>
          <w:sz w:val="18"/>
          <w:szCs w:val="18"/>
        </w:rPr>
        <w:sectPr w:rsidR="00410BB2">
          <w:type w:val="continuous"/>
          <w:pgSz w:w="12240" w:h="15840"/>
          <w:pgMar w:top="1480" w:right="1040" w:bottom="280" w:left="98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U</w:t>
      </w:r>
      <w:r>
        <w:rPr>
          <w:rFonts w:ascii="Arial" w:eastAsia="Arial" w:hAnsi="Arial" w:cs="Arial"/>
          <w:spacing w:val="-1"/>
          <w:sz w:val="18"/>
          <w:szCs w:val="18"/>
        </w:rPr>
        <w:t>R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 xml:space="preserve">:                                 </w:t>
      </w:r>
      <w:r>
        <w:rPr>
          <w:rFonts w:ascii="Arial" w:eastAsia="Arial" w:hAnsi="Arial" w:cs="Arial"/>
          <w:spacing w:val="5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FF"/>
          <w:spacing w:val="-45"/>
          <w:sz w:val="18"/>
          <w:szCs w:val="18"/>
        </w:rPr>
        <w:t xml:space="preserve"> </w:t>
      </w:r>
      <w:hyperlink r:id="rId10"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h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tp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s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: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/</w:t>
        </w:r>
        <w:r>
          <w:rPr>
            <w:rFonts w:ascii="Arial" w:eastAsia="Arial" w:hAnsi="Arial" w:cs="Arial"/>
            <w:color w:val="0000FF"/>
            <w:spacing w:val="-1"/>
            <w:sz w:val="18"/>
            <w:szCs w:val="18"/>
            <w:u w:val="single" w:color="0000FF"/>
          </w:rPr>
          <w:t>c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tr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i</w:t>
        </w:r>
        <w:r>
          <w:rPr>
            <w:rFonts w:ascii="Arial" w:eastAsia="Arial" w:hAnsi="Arial" w:cs="Arial"/>
            <w:color w:val="0000FF"/>
            <w:spacing w:val="-4"/>
            <w:sz w:val="18"/>
            <w:szCs w:val="18"/>
            <w:u w:val="single" w:color="0000FF"/>
          </w:rPr>
          <w:t>x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hds</w:t>
        </w:r>
        <w:r>
          <w:rPr>
            <w:rFonts w:ascii="Arial" w:eastAsia="Arial" w:hAnsi="Arial" w:cs="Arial"/>
            <w:color w:val="0000FF"/>
            <w:spacing w:val="-2"/>
            <w:sz w:val="18"/>
            <w:szCs w:val="18"/>
            <w:u w:val="single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sz w:val="18"/>
            <w:szCs w:val="18"/>
            <w:u w:val="single" w:color="0000FF"/>
          </w:rPr>
          <w:t>co</w:t>
        </w:r>
        <w:r>
          <w:rPr>
            <w:rFonts w:ascii="Arial" w:eastAsia="Arial" w:hAnsi="Arial" w:cs="Arial"/>
            <w:color w:val="0000FF"/>
            <w:sz w:val="18"/>
            <w:szCs w:val="18"/>
            <w:u w:val="single" w:color="0000FF"/>
          </w:rPr>
          <w:t>m</w:t>
        </w:r>
      </w:hyperlink>
    </w:p>
    <w:p w:rsidR="00410BB2" w:rsidRDefault="00026591">
      <w:pPr>
        <w:spacing w:line="200" w:lineRule="exact"/>
      </w:pPr>
      <w:r>
        <w:lastRenderedPageBreak/>
        <w:pict>
          <v:group id="_x0000_s1031" style="position:absolute;margin-left:34.55pt;margin-top:685.05pt;width:515.15pt;height:0;z-index:-251658240;mso-position-horizontal-relative:page;mso-position-vertical-relative:page" coordorigin="691,13701" coordsize="10303,0">
            <v:shape id="_x0000_s1032" style="position:absolute;left:691;top:13701;width:10303;height:0" coordorigin="691,13701" coordsize="10303,0" path="m691,13701r10303,e" filled="f" strokeweight=".20464mm">
              <v:path arrowok="t"/>
            </v:shape>
            <w10:wrap anchorx="page" anchory="page"/>
          </v:group>
        </w:pict>
      </w: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before="7" w:line="260" w:lineRule="exact"/>
        <w:rPr>
          <w:sz w:val="26"/>
          <w:szCs w:val="26"/>
        </w:rPr>
      </w:pPr>
    </w:p>
    <w:p w:rsidR="00410BB2" w:rsidRDefault="00026591">
      <w:pPr>
        <w:spacing w:before="25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  <w:spacing w:val="-1"/>
          <w:sz w:val="28"/>
          <w:szCs w:val="28"/>
        </w:rPr>
        <w:t>C</w:t>
      </w:r>
      <w:r>
        <w:rPr>
          <w:rFonts w:ascii="Arial" w:eastAsia="Arial" w:hAnsi="Arial" w:cs="Arial"/>
          <w:color w:val="FF0000"/>
          <w:sz w:val="28"/>
          <w:szCs w:val="28"/>
        </w:rPr>
        <w:t>i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FF0000"/>
          <w:sz w:val="28"/>
          <w:szCs w:val="28"/>
        </w:rPr>
        <w:t>rix</w:t>
      </w:r>
      <w:r>
        <w:rPr>
          <w:rFonts w:ascii="Arial" w:eastAsia="Arial" w:hAnsi="Arial" w:cs="Arial"/>
          <w:color w:val="FF0000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8"/>
          <w:szCs w:val="28"/>
        </w:rPr>
        <w:t>U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s</w:t>
      </w:r>
      <w:r>
        <w:rPr>
          <w:rFonts w:ascii="Arial" w:eastAsia="Arial" w:hAnsi="Arial" w:cs="Arial"/>
          <w:color w:val="FF0000"/>
          <w:sz w:val="28"/>
          <w:szCs w:val="28"/>
        </w:rPr>
        <w:t>er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FF0000"/>
          <w:spacing w:val="-1"/>
          <w:sz w:val="28"/>
          <w:szCs w:val="28"/>
        </w:rPr>
        <w:t>c</w:t>
      </w:r>
      <w:r>
        <w:rPr>
          <w:rFonts w:ascii="Arial" w:eastAsia="Arial" w:hAnsi="Arial" w:cs="Arial"/>
          <w:color w:val="FF0000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FF0000"/>
          <w:sz w:val="28"/>
          <w:szCs w:val="28"/>
        </w:rPr>
        <w:t>ou</w:t>
      </w:r>
      <w:r>
        <w:rPr>
          <w:rFonts w:ascii="Arial" w:eastAsia="Arial" w:hAnsi="Arial" w:cs="Arial"/>
          <w:color w:val="FF0000"/>
          <w:spacing w:val="-3"/>
          <w:sz w:val="28"/>
          <w:szCs w:val="28"/>
        </w:rPr>
        <w:t>n</w:t>
      </w:r>
      <w:r>
        <w:rPr>
          <w:rFonts w:ascii="Arial" w:eastAsia="Arial" w:hAnsi="Arial" w:cs="Arial"/>
          <w:color w:val="FF0000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FF0000"/>
          <w:sz w:val="28"/>
          <w:szCs w:val="28"/>
        </w:rPr>
        <w:t>s</w:t>
      </w:r>
    </w:p>
    <w:p w:rsidR="00410BB2" w:rsidRDefault="00410BB2">
      <w:pPr>
        <w:spacing w:before="16" w:line="260" w:lineRule="exact"/>
        <w:rPr>
          <w:sz w:val="26"/>
          <w:szCs w:val="26"/>
        </w:rPr>
      </w:pPr>
    </w:p>
    <w:p w:rsidR="00410BB2" w:rsidRDefault="00026591">
      <w:pPr>
        <w:spacing w:line="260" w:lineRule="exact"/>
        <w:ind w:left="215"/>
        <w:rPr>
          <w:sz w:val="24"/>
          <w:szCs w:val="24"/>
        </w:rPr>
      </w:pPr>
      <w:r>
        <w:rPr>
          <w:color w:val="1F487C"/>
          <w:position w:val="-1"/>
          <w:sz w:val="24"/>
          <w:szCs w:val="24"/>
        </w:rPr>
        <w:t>us</w:t>
      </w:r>
      <w:r>
        <w:rPr>
          <w:color w:val="1F487C"/>
          <w:spacing w:val="-1"/>
          <w:position w:val="-1"/>
          <w:sz w:val="24"/>
          <w:szCs w:val="24"/>
        </w:rPr>
        <w:t>e</w:t>
      </w:r>
      <w:r>
        <w:rPr>
          <w:color w:val="1F487C"/>
          <w:position w:val="-1"/>
          <w:sz w:val="24"/>
          <w:szCs w:val="24"/>
        </w:rPr>
        <w:t>rn</w:t>
      </w:r>
      <w:r>
        <w:rPr>
          <w:color w:val="1F487C"/>
          <w:spacing w:val="-2"/>
          <w:position w:val="-1"/>
          <w:sz w:val="24"/>
          <w:szCs w:val="24"/>
        </w:rPr>
        <w:t>a</w:t>
      </w:r>
      <w:r>
        <w:rPr>
          <w:color w:val="1F487C"/>
          <w:position w:val="-1"/>
          <w:sz w:val="24"/>
          <w:szCs w:val="24"/>
        </w:rPr>
        <w:t xml:space="preserve">me                  </w:t>
      </w:r>
      <w:r>
        <w:rPr>
          <w:color w:val="1F487C"/>
          <w:spacing w:val="46"/>
          <w:position w:val="-1"/>
          <w:sz w:val="24"/>
          <w:szCs w:val="24"/>
        </w:rPr>
        <w:t xml:space="preserve"> </w:t>
      </w:r>
      <w:r>
        <w:rPr>
          <w:color w:val="1F487C"/>
          <w:position w:val="-1"/>
          <w:sz w:val="24"/>
          <w:szCs w:val="24"/>
        </w:rPr>
        <w:t>p</w:t>
      </w:r>
      <w:r>
        <w:rPr>
          <w:color w:val="1F487C"/>
          <w:spacing w:val="-1"/>
          <w:position w:val="-1"/>
          <w:sz w:val="24"/>
          <w:szCs w:val="24"/>
        </w:rPr>
        <w:t>a</w:t>
      </w:r>
      <w:r>
        <w:rPr>
          <w:color w:val="1F487C"/>
          <w:position w:val="-1"/>
          <w:sz w:val="24"/>
          <w:szCs w:val="24"/>
        </w:rPr>
        <w:t>sswo</w:t>
      </w:r>
      <w:r>
        <w:rPr>
          <w:color w:val="1F487C"/>
          <w:spacing w:val="-1"/>
          <w:position w:val="-1"/>
          <w:sz w:val="24"/>
          <w:szCs w:val="24"/>
        </w:rPr>
        <w:t>r</w:t>
      </w:r>
      <w:r>
        <w:rPr>
          <w:color w:val="1F487C"/>
          <w:position w:val="-1"/>
          <w:sz w:val="24"/>
          <w:szCs w:val="24"/>
        </w:rPr>
        <w:t>d</w:t>
      </w:r>
    </w:p>
    <w:p w:rsidR="00410BB2" w:rsidRDefault="00410BB2">
      <w:pPr>
        <w:spacing w:before="6" w:line="20" w:lineRule="exact"/>
        <w:rPr>
          <w:sz w:val="3"/>
          <w:szCs w:val="3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2657"/>
        <w:gridCol w:w="50"/>
      </w:tblGrid>
      <w:tr w:rsidR="00410BB2">
        <w:trPr>
          <w:trHeight w:hRule="exact" w:val="299"/>
        </w:trPr>
        <w:tc>
          <w:tcPr>
            <w:tcW w:w="2103" w:type="dxa"/>
            <w:vMerge w:val="restart"/>
            <w:tcBorders>
              <w:top w:val="nil"/>
              <w:left w:val="nil"/>
              <w:right w:val="nil"/>
            </w:tcBorders>
          </w:tcPr>
          <w:p w:rsidR="00410BB2" w:rsidRDefault="00026591">
            <w:pPr>
              <w:spacing w:before="29"/>
              <w:ind w:left="108" w:right="729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 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before="29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oBack"/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$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proofErr w:type="spellEnd"/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eqWV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bookmarkEnd w:id="0"/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fwZqU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m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$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EA!$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jY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Ejf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$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0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6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bN</w:t>
            </w:r>
            <w:hyperlink r:id="rId11">
              <w:r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c.Xb</w:t>
              </w:r>
              <w:r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A</w:t>
              </w:r>
              <w:r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@</w:t>
              </w:r>
              <w:r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ib</w:t>
              </w:r>
              <w:r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cH21</w:t>
              </w:r>
            </w:hyperlink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77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fldChar w:fldCharType="begin"/>
            </w:r>
            <w:r>
              <w:rPr>
                <w:rFonts w:ascii="Calibri" w:eastAsia="Calibri" w:hAnsi="Calibri" w:cs="Calibri"/>
                <w:sz w:val="22"/>
                <w:szCs w:val="22"/>
              </w:rPr>
              <w:instrText xml:space="preserve"> HYPERLINK "mailto:Fh@T22" \h </w:instrTex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eastAsia="Calibri" w:hAnsi="Calibri" w:cs="Calibri"/>
                <w:sz w:val="22"/>
                <w:szCs w:val="22"/>
              </w:rPr>
              <w:t>=F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@T</w:t>
            </w:r>
            <w:r>
              <w:rPr>
                <w:rFonts w:ascii="Calibri" w:eastAsia="Calibri" w:hAnsi="Calibri" w:cs="Calibri"/>
                <w:sz w:val="22"/>
                <w:szCs w:val="22"/>
              </w:rPr>
              <w:fldChar w:fldCharType="end"/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FWTg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=wu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;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76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hyperlink r:id="rId12">
              <w:r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ca!Ur</w:t>
              </w:r>
              <w:r>
                <w:rPr>
                  <w:rFonts w:ascii="Calibri" w:eastAsia="Calibri" w:hAnsi="Calibri" w:cs="Calibri"/>
                  <w:spacing w:val="-2"/>
                  <w:position w:val="1"/>
                  <w:sz w:val="22"/>
                  <w:szCs w:val="22"/>
                </w:rPr>
                <w:t>w</w:t>
              </w:r>
              <w:r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w@</w:t>
              </w:r>
              <w:r>
                <w:rPr>
                  <w:rFonts w:ascii="Calibri" w:eastAsia="Calibri" w:hAnsi="Calibri" w:cs="Calibri"/>
                  <w:spacing w:val="-1"/>
                  <w:position w:val="1"/>
                  <w:sz w:val="22"/>
                  <w:szCs w:val="22"/>
                </w:rPr>
                <w:t>n</w:t>
              </w:r>
              <w:r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sB</w:t>
              </w:r>
              <w:r>
                <w:rPr>
                  <w:rFonts w:ascii="Calibri" w:eastAsia="Calibri" w:hAnsi="Calibri" w:cs="Calibri"/>
                  <w:spacing w:val="-2"/>
                  <w:position w:val="1"/>
                  <w:sz w:val="22"/>
                  <w:szCs w:val="22"/>
                </w:rPr>
                <w:t>R</w:t>
              </w:r>
              <w:r>
                <w:rPr>
                  <w:rFonts w:ascii="Calibri" w:eastAsia="Calibri" w:hAnsi="Calibri" w:cs="Calibri"/>
                  <w:spacing w:val="1"/>
                  <w:position w:val="1"/>
                  <w:sz w:val="22"/>
                  <w:szCs w:val="22"/>
                </w:rPr>
                <w:t>2</w:t>
              </w:r>
              <w:r>
                <w:rPr>
                  <w:rFonts w:ascii="Calibri" w:eastAsia="Calibri" w:hAnsi="Calibri" w:cs="Calibri"/>
                  <w:position w:val="1"/>
                  <w:sz w:val="22"/>
                  <w:szCs w:val="22"/>
                </w:rPr>
                <w:t>4</w:t>
              </w:r>
            </w:hyperlink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+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$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aES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76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=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Y$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q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!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$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FRE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76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$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jS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2103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jX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.+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Tcwb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76"/>
        </w:trPr>
        <w:tc>
          <w:tcPr>
            <w:tcW w:w="2103" w:type="dxa"/>
            <w:vMerge/>
            <w:tcBorders>
              <w:left w:val="nil"/>
              <w:bottom w:val="nil"/>
              <w:right w:val="nil"/>
            </w:tcBorders>
          </w:tcPr>
          <w:p w:rsidR="00410BB2" w:rsidRDefault="00410BB2"/>
        </w:tc>
        <w:tc>
          <w:tcPr>
            <w:tcW w:w="265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410BB2"/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</w:tbl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before="6" w:line="280" w:lineRule="exact"/>
        <w:rPr>
          <w:sz w:val="28"/>
          <w:szCs w:val="28"/>
        </w:rPr>
      </w:pPr>
    </w:p>
    <w:p w:rsidR="00410BB2" w:rsidRDefault="00026591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410BB2">
          <w:headerReference w:type="default" r:id="rId13"/>
          <w:footerReference w:type="default" r:id="rId14"/>
          <w:pgSz w:w="12240" w:h="15840"/>
          <w:pgMar w:top="1660" w:right="1360" w:bottom="280" w:left="620" w:header="1157" w:footer="1439" w:gutter="0"/>
          <w:cols w:space="720"/>
        </w:sectPr>
      </w:pPr>
      <w:hyperlink r:id="rId15"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H</w:t>
        </w:r>
        <w:r>
          <w:rPr>
            <w:rFonts w:ascii="Arial" w:eastAsia="Arial" w:hAnsi="Arial" w:cs="Arial"/>
            <w:b/>
            <w:color w:val="585858"/>
            <w:spacing w:val="1"/>
            <w:sz w:val="22"/>
            <w:szCs w:val="22"/>
          </w:rPr>
          <w:t>it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c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hi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 xml:space="preserve"> V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n</w:t>
        </w:r>
        <w:r>
          <w:rPr>
            <w:rFonts w:ascii="Arial" w:eastAsia="Arial" w:hAnsi="Arial" w:cs="Arial"/>
            <w:b/>
            <w:color w:val="585858"/>
            <w:spacing w:val="1"/>
            <w:sz w:val="22"/>
            <w:szCs w:val="22"/>
          </w:rPr>
          <w:t>t</w:t>
        </w:r>
        <w:r>
          <w:rPr>
            <w:rFonts w:ascii="Arial" w:eastAsia="Arial" w:hAnsi="Arial" w:cs="Arial"/>
            <w:b/>
            <w:color w:val="585858"/>
            <w:spacing w:val="-3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ra</w:t>
        </w:r>
      </w:hyperlink>
    </w:p>
    <w:p w:rsidR="00410BB2" w:rsidRDefault="00410BB2">
      <w:pPr>
        <w:spacing w:before="4" w:line="100" w:lineRule="exact"/>
        <w:rPr>
          <w:sz w:val="10"/>
          <w:szCs w:val="10"/>
        </w:rPr>
      </w:pPr>
    </w:p>
    <w:p w:rsidR="00410BB2" w:rsidRDefault="003411A5">
      <w:pPr>
        <w:ind w:left="100"/>
      </w:pPr>
      <w:r>
        <w:pict>
          <v:shape id="_x0000_i1025" type="#_x0000_t75" style="width:540pt;height:511pt">
            <v:imagedata r:id="rId16" o:title=""/>
          </v:shape>
        </w:pict>
      </w: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before="3" w:line="240" w:lineRule="exact"/>
        <w:rPr>
          <w:sz w:val="24"/>
          <w:szCs w:val="24"/>
        </w:rPr>
      </w:pPr>
    </w:p>
    <w:p w:rsidR="00410BB2" w:rsidRDefault="00026591">
      <w:pPr>
        <w:spacing w:before="32"/>
        <w:ind w:left="100"/>
        <w:rPr>
          <w:rFonts w:ascii="Arial" w:eastAsia="Arial" w:hAnsi="Arial" w:cs="Arial"/>
          <w:sz w:val="22"/>
          <w:szCs w:val="22"/>
        </w:rPr>
        <w:sectPr w:rsidR="00410BB2">
          <w:headerReference w:type="default" r:id="rId17"/>
          <w:pgSz w:w="12240" w:h="15840"/>
          <w:pgMar w:top="1020" w:right="620" w:bottom="280" w:left="620" w:header="0" w:footer="1439" w:gutter="0"/>
          <w:cols w:space="720"/>
        </w:sectPr>
      </w:pPr>
      <w:r>
        <w:pict>
          <v:group id="_x0000_s1028" style="position:absolute;left:0;text-align:left;margin-left:34.55pt;margin-top:15.65pt;width:515.15pt;height:0;z-index:-251657216;mso-position-horizontal-relative:page" coordorigin="691,313" coordsize="10303,0">
            <v:shape id="_x0000_s1029" style="position:absolute;left:691;top:313;width:10303;height:0" coordorigin="691,313" coordsize="10303,0" path="m691,313r10303,e" filled="f" strokeweight=".20464mm">
              <v:path arrowok="t"/>
            </v:shape>
            <w10:wrap anchorx="page"/>
          </v:group>
        </w:pict>
      </w:r>
      <w:hyperlink r:id="rId18"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H</w:t>
        </w:r>
        <w:r>
          <w:rPr>
            <w:rFonts w:ascii="Arial" w:eastAsia="Arial" w:hAnsi="Arial" w:cs="Arial"/>
            <w:b/>
            <w:color w:val="585858"/>
            <w:spacing w:val="1"/>
            <w:sz w:val="22"/>
            <w:szCs w:val="22"/>
          </w:rPr>
          <w:t>it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c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hi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 xml:space="preserve"> V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n</w:t>
        </w:r>
        <w:r>
          <w:rPr>
            <w:rFonts w:ascii="Arial" w:eastAsia="Arial" w:hAnsi="Arial" w:cs="Arial"/>
            <w:b/>
            <w:color w:val="585858"/>
            <w:spacing w:val="1"/>
            <w:sz w:val="22"/>
            <w:szCs w:val="22"/>
          </w:rPr>
          <w:t>t</w:t>
        </w:r>
        <w:r>
          <w:rPr>
            <w:rFonts w:ascii="Arial" w:eastAsia="Arial" w:hAnsi="Arial" w:cs="Arial"/>
            <w:b/>
            <w:color w:val="585858"/>
            <w:spacing w:val="-3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ra</w:t>
        </w:r>
      </w:hyperlink>
    </w:p>
    <w:p w:rsidR="00410BB2" w:rsidRDefault="00026591">
      <w:pPr>
        <w:spacing w:before="5" w:line="140" w:lineRule="exact"/>
        <w:rPr>
          <w:sz w:val="14"/>
          <w:szCs w:val="14"/>
        </w:rPr>
      </w:pPr>
      <w:r>
        <w:lastRenderedPageBreak/>
        <w:pict>
          <v:group id="_x0000_s1026" style="position:absolute;margin-left:34.55pt;margin-top:685.05pt;width:515.15pt;height:0;z-index:-251656192;mso-position-horizontal-relative:page;mso-position-vertical-relative:page" coordorigin="691,13701" coordsize="10303,0">
            <v:shape id="_x0000_s1027" style="position:absolute;left:691;top:13701;width:10303;height:0" coordorigin="691,13701" coordsize="10303,0" path="m691,13701r10303,e" filled="f" strokeweight=".20464mm">
              <v:path arrowok="t"/>
            </v:shape>
            <w10:wrap anchorx="page" anchory="page"/>
          </v:group>
        </w:pict>
      </w: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026591">
      <w:pPr>
        <w:spacing w:before="25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Lab 1</w:t>
      </w:r>
    </w:p>
    <w:p w:rsidR="00410BB2" w:rsidRDefault="00026591">
      <w:pPr>
        <w:spacing w:line="300" w:lineRule="exact"/>
        <w:ind w:left="215"/>
        <w:rPr>
          <w:sz w:val="24"/>
          <w:szCs w:val="24"/>
        </w:rPr>
      </w:pPr>
      <w:proofErr w:type="spellStart"/>
      <w:r>
        <w:rPr>
          <w:rFonts w:ascii="Segoe UI" w:eastAsia="Segoe UI" w:hAnsi="Segoe UI" w:cs="Segoe UI"/>
          <w:position w:val="-2"/>
          <w:sz w:val="24"/>
          <w:szCs w:val="24"/>
        </w:rPr>
        <w:t>ip</w:t>
      </w:r>
      <w:proofErr w:type="spellEnd"/>
      <w:r>
        <w:rPr>
          <w:rFonts w:ascii="Segoe UI" w:eastAsia="Segoe UI" w:hAnsi="Segoe UI" w:cs="Segoe UI"/>
          <w:position w:val="-2"/>
          <w:sz w:val="24"/>
          <w:szCs w:val="24"/>
        </w:rPr>
        <w:t xml:space="preserve">                       </w:t>
      </w:r>
      <w:r>
        <w:rPr>
          <w:rFonts w:ascii="Segoe UI" w:eastAsia="Segoe UI" w:hAnsi="Segoe UI" w:cs="Segoe UI"/>
          <w:spacing w:val="12"/>
          <w:position w:val="-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d</w:t>
      </w:r>
      <w:r>
        <w:rPr>
          <w:color w:val="1F487C"/>
          <w:spacing w:val="-1"/>
          <w:position w:val="2"/>
          <w:sz w:val="24"/>
          <w:szCs w:val="24"/>
        </w:rPr>
        <w:t>e</w:t>
      </w:r>
      <w:r>
        <w:rPr>
          <w:color w:val="1F487C"/>
          <w:position w:val="2"/>
          <w:sz w:val="24"/>
          <w:szCs w:val="24"/>
        </w:rPr>
        <w:t>s</w:t>
      </w:r>
      <w:r>
        <w:rPr>
          <w:color w:val="1F487C"/>
          <w:spacing w:val="-1"/>
          <w:position w:val="2"/>
          <w:sz w:val="24"/>
          <w:szCs w:val="24"/>
        </w:rPr>
        <w:t>c</w:t>
      </w:r>
      <w:r>
        <w:rPr>
          <w:color w:val="1F487C"/>
          <w:position w:val="2"/>
          <w:sz w:val="24"/>
          <w:szCs w:val="24"/>
        </w:rPr>
        <w:t xml:space="preserve">ription                                  </w:t>
      </w:r>
      <w:r>
        <w:rPr>
          <w:color w:val="1F487C"/>
          <w:spacing w:val="32"/>
          <w:position w:val="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us</w:t>
      </w:r>
      <w:r>
        <w:rPr>
          <w:color w:val="1F487C"/>
          <w:spacing w:val="-1"/>
          <w:position w:val="2"/>
          <w:sz w:val="24"/>
          <w:szCs w:val="24"/>
        </w:rPr>
        <w:t>e</w:t>
      </w:r>
      <w:r>
        <w:rPr>
          <w:color w:val="1F487C"/>
          <w:position w:val="2"/>
          <w:sz w:val="24"/>
          <w:szCs w:val="24"/>
        </w:rPr>
        <w:t xml:space="preserve">r                        </w:t>
      </w:r>
      <w:r>
        <w:rPr>
          <w:color w:val="1F487C"/>
          <w:spacing w:val="40"/>
          <w:position w:val="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p</w:t>
      </w:r>
      <w:r>
        <w:rPr>
          <w:color w:val="1F487C"/>
          <w:spacing w:val="-1"/>
          <w:position w:val="2"/>
          <w:sz w:val="24"/>
          <w:szCs w:val="24"/>
        </w:rPr>
        <w:t>a</w:t>
      </w:r>
      <w:r>
        <w:rPr>
          <w:color w:val="1F487C"/>
          <w:position w:val="2"/>
          <w:sz w:val="24"/>
          <w:szCs w:val="24"/>
        </w:rPr>
        <w:t>sswo</w:t>
      </w:r>
      <w:r>
        <w:rPr>
          <w:color w:val="1F487C"/>
          <w:spacing w:val="-1"/>
          <w:position w:val="2"/>
          <w:sz w:val="24"/>
          <w:szCs w:val="24"/>
        </w:rPr>
        <w:t>r</w:t>
      </w:r>
      <w:r>
        <w:rPr>
          <w:color w:val="1F487C"/>
          <w:position w:val="2"/>
          <w:sz w:val="24"/>
          <w:szCs w:val="24"/>
        </w:rPr>
        <w:t>d</w:t>
      </w:r>
    </w:p>
    <w:p w:rsidR="00410BB2" w:rsidRDefault="00410BB2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3305"/>
        <w:gridCol w:w="1940"/>
        <w:gridCol w:w="1937"/>
        <w:gridCol w:w="50"/>
      </w:tblGrid>
      <w:tr w:rsidR="00410BB2">
        <w:trPr>
          <w:trHeight w:hRule="exact" w:val="299"/>
        </w:trPr>
        <w:tc>
          <w:tcPr>
            <w:tcW w:w="1784" w:type="dxa"/>
            <w:vMerge w:val="restart"/>
            <w:tcBorders>
              <w:top w:val="nil"/>
              <w:left w:val="nil"/>
              <w:right w:val="nil"/>
            </w:tcBorders>
          </w:tcPr>
          <w:p w:rsidR="00410BB2" w:rsidRDefault="00026591">
            <w:pPr>
              <w:spacing w:before="29"/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  <w:p w:rsidR="00410BB2" w:rsidRDefault="00026591">
            <w:pPr>
              <w:spacing w:line="260" w:lineRule="exact"/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 Ser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6"/>
        </w:trPr>
        <w:tc>
          <w:tcPr>
            <w:tcW w:w="1784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bottom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</w:tbl>
    <w:p w:rsidR="00410BB2" w:rsidRDefault="00410BB2">
      <w:pPr>
        <w:spacing w:before="10" w:line="240" w:lineRule="exact"/>
        <w:rPr>
          <w:sz w:val="24"/>
          <w:szCs w:val="24"/>
        </w:rPr>
      </w:pPr>
    </w:p>
    <w:p w:rsidR="00410BB2" w:rsidRDefault="00026591">
      <w:pPr>
        <w:spacing w:before="25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Lab 2</w:t>
      </w:r>
    </w:p>
    <w:p w:rsidR="00410BB2" w:rsidRDefault="00026591">
      <w:pPr>
        <w:spacing w:before="2" w:line="300" w:lineRule="exact"/>
        <w:ind w:left="215"/>
        <w:rPr>
          <w:sz w:val="24"/>
          <w:szCs w:val="24"/>
        </w:rPr>
      </w:pPr>
      <w:r>
        <w:rPr>
          <w:rFonts w:ascii="Segoe UI" w:eastAsia="Segoe UI" w:hAnsi="Segoe UI" w:cs="Segoe UI"/>
          <w:spacing w:val="1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position w:val="-2"/>
          <w:sz w:val="24"/>
          <w:szCs w:val="24"/>
        </w:rPr>
        <w:t xml:space="preserve">p                       </w:t>
      </w:r>
      <w:r>
        <w:rPr>
          <w:rFonts w:ascii="Segoe UI" w:eastAsia="Segoe UI" w:hAnsi="Segoe UI" w:cs="Segoe UI"/>
          <w:spacing w:val="5"/>
          <w:position w:val="-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d</w:t>
      </w:r>
      <w:r>
        <w:rPr>
          <w:color w:val="1F487C"/>
          <w:spacing w:val="-1"/>
          <w:position w:val="2"/>
          <w:sz w:val="24"/>
          <w:szCs w:val="24"/>
        </w:rPr>
        <w:t>e</w:t>
      </w:r>
      <w:r>
        <w:rPr>
          <w:color w:val="1F487C"/>
          <w:position w:val="2"/>
          <w:sz w:val="24"/>
          <w:szCs w:val="24"/>
        </w:rPr>
        <w:t>s</w:t>
      </w:r>
      <w:r>
        <w:rPr>
          <w:color w:val="1F487C"/>
          <w:spacing w:val="-1"/>
          <w:position w:val="2"/>
          <w:sz w:val="24"/>
          <w:szCs w:val="24"/>
        </w:rPr>
        <w:t>c</w:t>
      </w:r>
      <w:r>
        <w:rPr>
          <w:color w:val="1F487C"/>
          <w:position w:val="2"/>
          <w:sz w:val="24"/>
          <w:szCs w:val="24"/>
        </w:rPr>
        <w:t xml:space="preserve">ription                                  </w:t>
      </w:r>
      <w:r>
        <w:rPr>
          <w:color w:val="1F487C"/>
          <w:spacing w:val="32"/>
          <w:position w:val="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us</w:t>
      </w:r>
      <w:r>
        <w:rPr>
          <w:color w:val="1F487C"/>
          <w:spacing w:val="-1"/>
          <w:position w:val="2"/>
          <w:sz w:val="24"/>
          <w:szCs w:val="24"/>
        </w:rPr>
        <w:t>e</w:t>
      </w:r>
      <w:r>
        <w:rPr>
          <w:color w:val="1F487C"/>
          <w:position w:val="2"/>
          <w:sz w:val="24"/>
          <w:szCs w:val="24"/>
        </w:rPr>
        <w:t xml:space="preserve">r                        </w:t>
      </w:r>
      <w:r>
        <w:rPr>
          <w:color w:val="1F487C"/>
          <w:spacing w:val="40"/>
          <w:position w:val="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p</w:t>
      </w:r>
      <w:r>
        <w:rPr>
          <w:color w:val="1F487C"/>
          <w:spacing w:val="-1"/>
          <w:position w:val="2"/>
          <w:sz w:val="24"/>
          <w:szCs w:val="24"/>
        </w:rPr>
        <w:t>a</w:t>
      </w:r>
      <w:r>
        <w:rPr>
          <w:color w:val="1F487C"/>
          <w:position w:val="2"/>
          <w:sz w:val="24"/>
          <w:szCs w:val="24"/>
        </w:rPr>
        <w:t>sswo</w:t>
      </w:r>
      <w:r>
        <w:rPr>
          <w:color w:val="1F487C"/>
          <w:spacing w:val="-1"/>
          <w:position w:val="2"/>
          <w:sz w:val="24"/>
          <w:szCs w:val="24"/>
        </w:rPr>
        <w:t>r</w:t>
      </w:r>
      <w:r>
        <w:rPr>
          <w:color w:val="1F487C"/>
          <w:position w:val="2"/>
          <w:sz w:val="24"/>
          <w:szCs w:val="24"/>
        </w:rPr>
        <w:t>d</w:t>
      </w:r>
    </w:p>
    <w:p w:rsidR="00410BB2" w:rsidRDefault="00410BB2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3305"/>
        <w:gridCol w:w="1940"/>
        <w:gridCol w:w="1937"/>
        <w:gridCol w:w="50"/>
      </w:tblGrid>
      <w:tr w:rsidR="00410BB2">
        <w:trPr>
          <w:trHeight w:hRule="exact" w:val="297"/>
        </w:trPr>
        <w:tc>
          <w:tcPr>
            <w:tcW w:w="1784" w:type="dxa"/>
            <w:vMerge w:val="restart"/>
            <w:tcBorders>
              <w:top w:val="nil"/>
              <w:left w:val="nil"/>
              <w:right w:val="nil"/>
            </w:tcBorders>
          </w:tcPr>
          <w:p w:rsidR="00410BB2" w:rsidRDefault="00026591">
            <w:pPr>
              <w:spacing w:before="27"/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7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 Ser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7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7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bottom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</w:tbl>
    <w:p w:rsidR="00410BB2" w:rsidRDefault="00410BB2">
      <w:pPr>
        <w:spacing w:before="10" w:line="240" w:lineRule="exact"/>
        <w:rPr>
          <w:sz w:val="24"/>
          <w:szCs w:val="24"/>
        </w:rPr>
      </w:pPr>
    </w:p>
    <w:p w:rsidR="00410BB2" w:rsidRDefault="00026591">
      <w:pPr>
        <w:spacing w:before="25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Lab 3</w:t>
      </w:r>
    </w:p>
    <w:p w:rsidR="00410BB2" w:rsidRDefault="00026591">
      <w:pPr>
        <w:spacing w:line="300" w:lineRule="exact"/>
        <w:ind w:left="215"/>
        <w:rPr>
          <w:sz w:val="24"/>
          <w:szCs w:val="24"/>
        </w:rPr>
      </w:pPr>
      <w:r>
        <w:rPr>
          <w:rFonts w:ascii="Segoe UI" w:eastAsia="Segoe UI" w:hAnsi="Segoe UI" w:cs="Segoe UI"/>
          <w:spacing w:val="1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position w:val="-2"/>
          <w:sz w:val="24"/>
          <w:szCs w:val="24"/>
        </w:rPr>
        <w:t xml:space="preserve">p                       </w:t>
      </w:r>
      <w:r>
        <w:rPr>
          <w:rFonts w:ascii="Segoe UI" w:eastAsia="Segoe UI" w:hAnsi="Segoe UI" w:cs="Segoe UI"/>
          <w:spacing w:val="5"/>
          <w:position w:val="-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d</w:t>
      </w:r>
      <w:r>
        <w:rPr>
          <w:color w:val="1F487C"/>
          <w:spacing w:val="-1"/>
          <w:position w:val="2"/>
          <w:sz w:val="24"/>
          <w:szCs w:val="24"/>
        </w:rPr>
        <w:t>e</w:t>
      </w:r>
      <w:r>
        <w:rPr>
          <w:color w:val="1F487C"/>
          <w:position w:val="2"/>
          <w:sz w:val="24"/>
          <w:szCs w:val="24"/>
        </w:rPr>
        <w:t>s</w:t>
      </w:r>
      <w:r>
        <w:rPr>
          <w:color w:val="1F487C"/>
          <w:spacing w:val="-1"/>
          <w:position w:val="2"/>
          <w:sz w:val="24"/>
          <w:szCs w:val="24"/>
        </w:rPr>
        <w:t>c</w:t>
      </w:r>
      <w:r>
        <w:rPr>
          <w:color w:val="1F487C"/>
          <w:position w:val="2"/>
          <w:sz w:val="24"/>
          <w:szCs w:val="24"/>
        </w:rPr>
        <w:t xml:space="preserve">ription                                  </w:t>
      </w:r>
      <w:r>
        <w:rPr>
          <w:color w:val="1F487C"/>
          <w:spacing w:val="32"/>
          <w:position w:val="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us</w:t>
      </w:r>
      <w:r>
        <w:rPr>
          <w:color w:val="1F487C"/>
          <w:spacing w:val="-1"/>
          <w:position w:val="2"/>
          <w:sz w:val="24"/>
          <w:szCs w:val="24"/>
        </w:rPr>
        <w:t>e</w:t>
      </w:r>
      <w:r>
        <w:rPr>
          <w:color w:val="1F487C"/>
          <w:position w:val="2"/>
          <w:sz w:val="24"/>
          <w:szCs w:val="24"/>
        </w:rPr>
        <w:t xml:space="preserve">r                        </w:t>
      </w:r>
      <w:r>
        <w:rPr>
          <w:color w:val="1F487C"/>
          <w:spacing w:val="40"/>
          <w:position w:val="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p</w:t>
      </w:r>
      <w:r>
        <w:rPr>
          <w:color w:val="1F487C"/>
          <w:spacing w:val="-1"/>
          <w:position w:val="2"/>
          <w:sz w:val="24"/>
          <w:szCs w:val="24"/>
        </w:rPr>
        <w:t>a</w:t>
      </w:r>
      <w:r>
        <w:rPr>
          <w:color w:val="1F487C"/>
          <w:position w:val="2"/>
          <w:sz w:val="24"/>
          <w:szCs w:val="24"/>
        </w:rPr>
        <w:t>sswo</w:t>
      </w:r>
      <w:r>
        <w:rPr>
          <w:color w:val="1F487C"/>
          <w:spacing w:val="-1"/>
          <w:position w:val="2"/>
          <w:sz w:val="24"/>
          <w:szCs w:val="24"/>
        </w:rPr>
        <w:t>r</w:t>
      </w:r>
      <w:r>
        <w:rPr>
          <w:color w:val="1F487C"/>
          <w:position w:val="2"/>
          <w:sz w:val="24"/>
          <w:szCs w:val="24"/>
        </w:rPr>
        <w:t>d</w:t>
      </w:r>
    </w:p>
    <w:p w:rsidR="00410BB2" w:rsidRDefault="00410BB2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3305"/>
        <w:gridCol w:w="1940"/>
        <w:gridCol w:w="1937"/>
        <w:gridCol w:w="50"/>
      </w:tblGrid>
      <w:tr w:rsidR="00410BB2">
        <w:trPr>
          <w:trHeight w:hRule="exact" w:val="299"/>
        </w:trPr>
        <w:tc>
          <w:tcPr>
            <w:tcW w:w="1784" w:type="dxa"/>
            <w:vMerge w:val="restart"/>
            <w:tcBorders>
              <w:top w:val="nil"/>
              <w:left w:val="nil"/>
              <w:right w:val="nil"/>
            </w:tcBorders>
          </w:tcPr>
          <w:p w:rsidR="00410BB2" w:rsidRDefault="00026591">
            <w:pPr>
              <w:spacing w:before="29"/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 Ser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bottom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</w:tbl>
    <w:p w:rsidR="00410BB2" w:rsidRDefault="00410BB2">
      <w:pPr>
        <w:spacing w:before="10" w:line="240" w:lineRule="exact"/>
        <w:rPr>
          <w:sz w:val="24"/>
          <w:szCs w:val="24"/>
        </w:rPr>
      </w:pPr>
    </w:p>
    <w:p w:rsidR="00410BB2" w:rsidRDefault="00026591">
      <w:pPr>
        <w:spacing w:before="25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>Lab 4</w:t>
      </w:r>
    </w:p>
    <w:p w:rsidR="00410BB2" w:rsidRDefault="00026591">
      <w:pPr>
        <w:spacing w:line="300" w:lineRule="exact"/>
        <w:ind w:left="215"/>
        <w:rPr>
          <w:sz w:val="24"/>
          <w:szCs w:val="24"/>
        </w:rPr>
      </w:pPr>
      <w:r>
        <w:rPr>
          <w:rFonts w:ascii="Segoe UI" w:eastAsia="Segoe UI" w:hAnsi="Segoe UI" w:cs="Segoe UI"/>
          <w:spacing w:val="1"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position w:val="-2"/>
          <w:sz w:val="24"/>
          <w:szCs w:val="24"/>
        </w:rPr>
        <w:t xml:space="preserve">p                       </w:t>
      </w:r>
      <w:r>
        <w:rPr>
          <w:rFonts w:ascii="Segoe UI" w:eastAsia="Segoe UI" w:hAnsi="Segoe UI" w:cs="Segoe UI"/>
          <w:spacing w:val="5"/>
          <w:position w:val="-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d</w:t>
      </w:r>
      <w:r>
        <w:rPr>
          <w:color w:val="1F487C"/>
          <w:spacing w:val="-1"/>
          <w:position w:val="2"/>
          <w:sz w:val="24"/>
          <w:szCs w:val="24"/>
        </w:rPr>
        <w:t>e</w:t>
      </w:r>
      <w:r>
        <w:rPr>
          <w:color w:val="1F487C"/>
          <w:position w:val="2"/>
          <w:sz w:val="24"/>
          <w:szCs w:val="24"/>
        </w:rPr>
        <w:t>s</w:t>
      </w:r>
      <w:r>
        <w:rPr>
          <w:color w:val="1F487C"/>
          <w:spacing w:val="-1"/>
          <w:position w:val="2"/>
          <w:sz w:val="24"/>
          <w:szCs w:val="24"/>
        </w:rPr>
        <w:t>c</w:t>
      </w:r>
      <w:r>
        <w:rPr>
          <w:color w:val="1F487C"/>
          <w:position w:val="2"/>
          <w:sz w:val="24"/>
          <w:szCs w:val="24"/>
        </w:rPr>
        <w:t>ription</w:t>
      </w:r>
      <w:r>
        <w:rPr>
          <w:color w:val="1F487C"/>
          <w:position w:val="2"/>
          <w:sz w:val="24"/>
          <w:szCs w:val="24"/>
        </w:rPr>
        <w:t xml:space="preserve">                                  </w:t>
      </w:r>
      <w:r>
        <w:rPr>
          <w:color w:val="1F487C"/>
          <w:spacing w:val="32"/>
          <w:position w:val="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us</w:t>
      </w:r>
      <w:r>
        <w:rPr>
          <w:color w:val="1F487C"/>
          <w:spacing w:val="-1"/>
          <w:position w:val="2"/>
          <w:sz w:val="24"/>
          <w:szCs w:val="24"/>
        </w:rPr>
        <w:t>e</w:t>
      </w:r>
      <w:r>
        <w:rPr>
          <w:color w:val="1F487C"/>
          <w:position w:val="2"/>
          <w:sz w:val="24"/>
          <w:szCs w:val="24"/>
        </w:rPr>
        <w:t xml:space="preserve">r                        </w:t>
      </w:r>
      <w:r>
        <w:rPr>
          <w:color w:val="1F487C"/>
          <w:spacing w:val="40"/>
          <w:position w:val="2"/>
          <w:sz w:val="24"/>
          <w:szCs w:val="24"/>
        </w:rPr>
        <w:t xml:space="preserve"> </w:t>
      </w:r>
      <w:r>
        <w:rPr>
          <w:color w:val="1F487C"/>
          <w:position w:val="2"/>
          <w:sz w:val="24"/>
          <w:szCs w:val="24"/>
        </w:rPr>
        <w:t>p</w:t>
      </w:r>
      <w:r>
        <w:rPr>
          <w:color w:val="1F487C"/>
          <w:spacing w:val="-1"/>
          <w:position w:val="2"/>
          <w:sz w:val="24"/>
          <w:szCs w:val="24"/>
        </w:rPr>
        <w:t>a</w:t>
      </w:r>
      <w:r>
        <w:rPr>
          <w:color w:val="1F487C"/>
          <w:position w:val="2"/>
          <w:sz w:val="24"/>
          <w:szCs w:val="24"/>
        </w:rPr>
        <w:t>sswo</w:t>
      </w:r>
      <w:r>
        <w:rPr>
          <w:color w:val="1F487C"/>
          <w:spacing w:val="-1"/>
          <w:position w:val="2"/>
          <w:sz w:val="24"/>
          <w:szCs w:val="24"/>
        </w:rPr>
        <w:t>r</w:t>
      </w:r>
      <w:r>
        <w:rPr>
          <w:color w:val="1F487C"/>
          <w:position w:val="2"/>
          <w:sz w:val="24"/>
          <w:szCs w:val="24"/>
        </w:rPr>
        <w:t>d</w:t>
      </w:r>
    </w:p>
    <w:p w:rsidR="00410BB2" w:rsidRDefault="00410BB2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3305"/>
        <w:gridCol w:w="1940"/>
        <w:gridCol w:w="1937"/>
        <w:gridCol w:w="50"/>
      </w:tblGrid>
      <w:tr w:rsidR="00410BB2">
        <w:trPr>
          <w:trHeight w:hRule="exact" w:val="299"/>
        </w:trPr>
        <w:tc>
          <w:tcPr>
            <w:tcW w:w="1784" w:type="dxa"/>
            <w:vMerge w:val="restart"/>
            <w:tcBorders>
              <w:top w:val="nil"/>
              <w:left w:val="nil"/>
              <w:right w:val="nil"/>
            </w:tcBorders>
          </w:tcPr>
          <w:p w:rsidR="00410BB2" w:rsidRDefault="00026591">
            <w:pPr>
              <w:spacing w:before="29"/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  <w:p w:rsidR="00410BB2" w:rsidRDefault="00026591">
            <w:pPr>
              <w:ind w:left="10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bun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 Ser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before="29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  <w:tr w:rsidR="00410BB2">
        <w:trPr>
          <w:trHeight w:hRule="exact" w:val="269"/>
        </w:trPr>
        <w:tc>
          <w:tcPr>
            <w:tcW w:w="1784" w:type="dxa"/>
            <w:vMerge/>
            <w:tcBorders>
              <w:left w:val="nil"/>
              <w:bottom w:val="nil"/>
              <w:right w:val="nil"/>
            </w:tcBorders>
          </w:tcPr>
          <w:p w:rsidR="00410BB2" w:rsidRDefault="00410BB2"/>
        </w:tc>
        <w:tc>
          <w:tcPr>
            <w:tcW w:w="3305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ws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4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4AACC5"/>
              <w:bottom w:val="nil"/>
              <w:right w:val="single" w:sz="8" w:space="0" w:color="4AACC5"/>
            </w:tcBorders>
            <w:shd w:val="clear" w:color="auto" w:fill="D2EAF0"/>
          </w:tcPr>
          <w:p w:rsidR="00410BB2" w:rsidRDefault="00026591">
            <w:pPr>
              <w:spacing w:line="260" w:lineRule="exact"/>
              <w:ind w:left="-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assw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</w:p>
        </w:tc>
        <w:tc>
          <w:tcPr>
            <w:tcW w:w="50" w:type="dxa"/>
            <w:tcBorders>
              <w:top w:val="nil"/>
              <w:left w:val="single" w:sz="8" w:space="0" w:color="4AACC5"/>
              <w:bottom w:val="nil"/>
              <w:right w:val="nil"/>
            </w:tcBorders>
          </w:tcPr>
          <w:p w:rsidR="00410BB2" w:rsidRDefault="00410BB2"/>
        </w:tc>
      </w:tr>
    </w:tbl>
    <w:p w:rsidR="00410BB2" w:rsidRDefault="00410BB2">
      <w:pPr>
        <w:spacing w:before="6" w:line="160" w:lineRule="exact"/>
        <w:rPr>
          <w:sz w:val="16"/>
          <w:szCs w:val="16"/>
        </w:rPr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026591">
      <w:pPr>
        <w:spacing w:before="25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EC1A34"/>
          <w:spacing w:val="1"/>
          <w:sz w:val="28"/>
          <w:szCs w:val="28"/>
        </w:rPr>
        <w:t>I</w:t>
      </w:r>
      <w:r>
        <w:rPr>
          <w:rFonts w:ascii="Arial" w:eastAsia="Arial" w:hAnsi="Arial" w:cs="Arial"/>
          <w:color w:val="EC1A34"/>
          <w:sz w:val="28"/>
          <w:szCs w:val="28"/>
        </w:rPr>
        <w:t>n</w:t>
      </w:r>
      <w:r>
        <w:rPr>
          <w:rFonts w:ascii="Arial" w:eastAsia="Arial" w:hAnsi="Arial" w:cs="Arial"/>
          <w:color w:val="EC1A34"/>
          <w:spacing w:val="-1"/>
          <w:sz w:val="28"/>
          <w:szCs w:val="28"/>
        </w:rPr>
        <w:t>s</w:t>
      </w:r>
      <w:r>
        <w:rPr>
          <w:rFonts w:ascii="Arial" w:eastAsia="Arial" w:hAnsi="Arial" w:cs="Arial"/>
          <w:color w:val="EC1A34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EC1A34"/>
          <w:sz w:val="28"/>
          <w:szCs w:val="28"/>
        </w:rPr>
        <w:t>r</w:t>
      </w:r>
      <w:r>
        <w:rPr>
          <w:rFonts w:ascii="Arial" w:eastAsia="Arial" w:hAnsi="Arial" w:cs="Arial"/>
          <w:color w:val="EC1A34"/>
          <w:spacing w:val="-3"/>
          <w:sz w:val="28"/>
          <w:szCs w:val="28"/>
        </w:rPr>
        <w:t>u</w:t>
      </w:r>
      <w:r>
        <w:rPr>
          <w:rFonts w:ascii="Arial" w:eastAsia="Arial" w:hAnsi="Arial" w:cs="Arial"/>
          <w:color w:val="EC1A34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EC1A34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EC1A34"/>
          <w:sz w:val="28"/>
          <w:szCs w:val="28"/>
        </w:rPr>
        <w:t>io</w:t>
      </w:r>
      <w:r>
        <w:rPr>
          <w:rFonts w:ascii="Arial" w:eastAsia="Arial" w:hAnsi="Arial" w:cs="Arial"/>
          <w:color w:val="EC1A34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EC1A34"/>
          <w:sz w:val="28"/>
          <w:szCs w:val="28"/>
        </w:rPr>
        <w:t>s</w:t>
      </w:r>
      <w:r>
        <w:rPr>
          <w:rFonts w:ascii="Arial" w:eastAsia="Arial" w:hAnsi="Arial" w:cs="Arial"/>
          <w:color w:val="EC1A34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color w:val="EC1A34"/>
          <w:spacing w:val="1"/>
          <w:sz w:val="28"/>
          <w:szCs w:val="28"/>
        </w:rPr>
        <w:t>f</w:t>
      </w:r>
      <w:r>
        <w:rPr>
          <w:rFonts w:ascii="Arial" w:eastAsia="Arial" w:hAnsi="Arial" w:cs="Arial"/>
          <w:color w:val="EC1A34"/>
          <w:sz w:val="28"/>
          <w:szCs w:val="28"/>
        </w:rPr>
        <w:t>or</w:t>
      </w:r>
      <w:r>
        <w:rPr>
          <w:rFonts w:ascii="Arial" w:eastAsia="Arial" w:hAnsi="Arial" w:cs="Arial"/>
          <w:color w:val="EC1A34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EC1A34"/>
          <w:spacing w:val="-1"/>
          <w:sz w:val="28"/>
          <w:szCs w:val="28"/>
        </w:rPr>
        <w:t>R</w:t>
      </w:r>
      <w:r>
        <w:rPr>
          <w:rFonts w:ascii="Arial" w:eastAsia="Arial" w:hAnsi="Arial" w:cs="Arial"/>
          <w:color w:val="EC1A34"/>
          <w:spacing w:val="-4"/>
          <w:sz w:val="28"/>
          <w:szCs w:val="28"/>
        </w:rPr>
        <w:t>D</w:t>
      </w:r>
      <w:r>
        <w:rPr>
          <w:rFonts w:ascii="Arial" w:eastAsia="Arial" w:hAnsi="Arial" w:cs="Arial"/>
          <w:color w:val="EC1A34"/>
          <w:sz w:val="28"/>
          <w:szCs w:val="28"/>
        </w:rPr>
        <w:t>P</w:t>
      </w:r>
    </w:p>
    <w:p w:rsidR="00410BB2" w:rsidRDefault="00410BB2">
      <w:pPr>
        <w:spacing w:before="2" w:line="260" w:lineRule="exact"/>
        <w:rPr>
          <w:sz w:val="26"/>
          <w:szCs w:val="26"/>
        </w:rPr>
      </w:pPr>
    </w:p>
    <w:p w:rsidR="00410BB2" w:rsidRDefault="00026591">
      <w:pPr>
        <w:ind w:left="100"/>
        <w:rPr>
          <w:rFonts w:ascii="Arial" w:eastAsia="Arial" w:hAnsi="Arial" w:cs="Arial"/>
        </w:rPr>
      </w:pPr>
      <w:r>
        <w:rPr>
          <w:color w:val="FF0033"/>
          <w:position w:val="4"/>
          <w:sz w:val="10"/>
          <w:szCs w:val="10"/>
        </w:rPr>
        <w:t xml:space="preserve">  </w:t>
      </w:r>
      <w:r>
        <w:rPr>
          <w:color w:val="FF0033"/>
          <w:spacing w:val="4"/>
          <w:position w:val="4"/>
          <w:sz w:val="10"/>
          <w:szCs w:val="10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nt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 xml:space="preserve">r </w:t>
      </w:r>
      <w:r>
        <w:rPr>
          <w:rFonts w:ascii="Arial" w:eastAsia="Arial" w:hAnsi="Arial" w:cs="Arial"/>
          <w:color w:val="000000"/>
          <w:spacing w:val="-4"/>
        </w:rPr>
        <w:t>y</w:t>
      </w:r>
      <w:r>
        <w:rPr>
          <w:rFonts w:ascii="Arial" w:eastAsia="Arial" w:hAnsi="Arial" w:cs="Arial"/>
          <w:color w:val="000000"/>
          <w:spacing w:val="2"/>
        </w:rPr>
        <w:t>o</w:t>
      </w:r>
      <w:r>
        <w:rPr>
          <w:rFonts w:ascii="Arial" w:eastAsia="Arial" w:hAnsi="Arial" w:cs="Arial"/>
          <w:color w:val="000000"/>
        </w:rPr>
        <w:t>ur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1"/>
        </w:rPr>
        <w:t>ss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  <w:spacing w:val="2"/>
        </w:rPr>
        <w:t>g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1"/>
        </w:rPr>
        <w:t>e</w:t>
      </w:r>
      <w:r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  <w:spacing w:val="11"/>
        </w:rPr>
        <w:t>W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1"/>
        </w:rPr>
        <w:t>d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3"/>
        </w:rPr>
        <w:t>w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S</w:t>
      </w:r>
      <w:r>
        <w:rPr>
          <w:rFonts w:ascii="Arial" w:eastAsia="Arial" w:hAnsi="Arial" w:cs="Arial"/>
          <w:color w:val="000000"/>
        </w:rPr>
        <w:t>er</w:t>
      </w:r>
      <w:r>
        <w:rPr>
          <w:rFonts w:ascii="Arial" w:eastAsia="Arial" w:hAnsi="Arial" w:cs="Arial"/>
          <w:color w:val="000000"/>
          <w:spacing w:val="2"/>
        </w:rPr>
        <w:t>v</w:t>
      </w:r>
      <w:r>
        <w:rPr>
          <w:rFonts w:ascii="Arial" w:eastAsia="Arial" w:hAnsi="Arial" w:cs="Arial"/>
          <w:color w:val="000000"/>
        </w:rPr>
        <w:t>er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IP</w:t>
      </w:r>
      <w:r>
        <w:rPr>
          <w:rFonts w:ascii="Arial" w:eastAsia="Arial" w:hAnsi="Arial" w:cs="Arial"/>
          <w:color w:val="000000"/>
          <w:spacing w:val="-1"/>
        </w:rPr>
        <w:t xml:space="preserve"> i</w:t>
      </w:r>
      <w:r>
        <w:rPr>
          <w:rFonts w:ascii="Arial" w:eastAsia="Arial" w:hAnsi="Arial" w:cs="Arial"/>
          <w:color w:val="000000"/>
          <w:spacing w:val="2"/>
        </w:rPr>
        <w:t>n</w:t>
      </w:r>
      <w:r>
        <w:rPr>
          <w:rFonts w:ascii="Arial" w:eastAsia="Arial" w:hAnsi="Arial" w:cs="Arial"/>
          <w:color w:val="000000"/>
        </w:rPr>
        <w:t>to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b</w:t>
      </w:r>
      <w:r>
        <w:rPr>
          <w:rFonts w:ascii="Arial" w:eastAsia="Arial" w:hAnsi="Arial" w:cs="Arial"/>
          <w:color w:val="000000"/>
        </w:rPr>
        <w:t>ox w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th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  <w:spacing w:val="2"/>
        </w:rPr>
        <w:t>t</w:t>
      </w:r>
      <w:r>
        <w:rPr>
          <w:rFonts w:ascii="Arial" w:eastAsia="Arial" w:hAnsi="Arial" w:cs="Arial"/>
          <w:color w:val="000000"/>
        </w:rPr>
        <w:t>he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l</w:t>
      </w:r>
      <w:r>
        <w:rPr>
          <w:rFonts w:ascii="Arial" w:eastAsia="Arial" w:hAnsi="Arial" w:cs="Arial"/>
          <w:color w:val="000000"/>
        </w:rPr>
        <w:t>a</w:t>
      </w:r>
      <w:r>
        <w:rPr>
          <w:rFonts w:ascii="Arial" w:eastAsia="Arial" w:hAnsi="Arial" w:cs="Arial"/>
          <w:color w:val="000000"/>
          <w:spacing w:val="1"/>
        </w:rPr>
        <w:t>b</w:t>
      </w:r>
      <w:r>
        <w:rPr>
          <w:rFonts w:ascii="Arial" w:eastAsia="Arial" w:hAnsi="Arial" w:cs="Arial"/>
          <w:color w:val="000000"/>
        </w:rPr>
        <w:t>el</w:t>
      </w:r>
      <w:r>
        <w:rPr>
          <w:rFonts w:ascii="Arial" w:eastAsia="Arial" w:hAnsi="Arial" w:cs="Arial"/>
          <w:color w:val="000000"/>
          <w:spacing w:val="-5"/>
        </w:rPr>
        <w:t xml:space="preserve"> </w:t>
      </w:r>
      <w:r>
        <w:rPr>
          <w:rFonts w:ascii="Arial" w:eastAsia="Arial" w:hAnsi="Arial" w:cs="Arial"/>
          <w:color w:val="000000"/>
        </w:rPr>
        <w:t>“</w:t>
      </w:r>
      <w:r>
        <w:rPr>
          <w:rFonts w:ascii="Arial" w:eastAsia="Arial" w:hAnsi="Arial" w:cs="Arial"/>
          <w:color w:val="000000"/>
          <w:spacing w:val="2"/>
        </w:rPr>
        <w:t>C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4"/>
        </w:rPr>
        <w:t>m</w:t>
      </w:r>
      <w:r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  <w:spacing w:val="-1"/>
        </w:rPr>
        <w:t>u</w:t>
      </w:r>
      <w:r>
        <w:rPr>
          <w:rFonts w:ascii="Arial" w:eastAsia="Arial" w:hAnsi="Arial" w:cs="Arial"/>
          <w:color w:val="000000"/>
        </w:rPr>
        <w:t>ter”</w:t>
      </w:r>
      <w:r>
        <w:rPr>
          <w:rFonts w:ascii="Arial" w:eastAsia="Arial" w:hAnsi="Arial" w:cs="Arial"/>
          <w:color w:val="000000"/>
          <w:spacing w:val="-9"/>
        </w:rPr>
        <w:t xml:space="preserve"> </w:t>
      </w: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000000"/>
          <w:spacing w:val="-1"/>
        </w:rPr>
        <w:t>i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  <w:spacing w:val="2"/>
        </w:rPr>
        <w:t>e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  <w:spacing w:val="1"/>
        </w:rPr>
        <w:t xml:space="preserve"> </w:t>
      </w:r>
      <w:r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  <w:spacing w:val="-1"/>
        </w:rPr>
        <w:t>0</w:t>
      </w:r>
      <w:r>
        <w:rPr>
          <w:rFonts w:ascii="Arial" w:eastAsia="Arial" w:hAnsi="Arial" w:cs="Arial"/>
          <w:color w:val="000000"/>
          <w:spacing w:val="2"/>
        </w:rPr>
        <w:t>.</w:t>
      </w:r>
      <w:r>
        <w:rPr>
          <w:rFonts w:ascii="Arial" w:eastAsia="Arial" w:hAnsi="Arial" w:cs="Arial"/>
          <w:color w:val="000000"/>
        </w:rPr>
        <w:t>7</w:t>
      </w:r>
      <w:r>
        <w:rPr>
          <w:rFonts w:ascii="Arial" w:eastAsia="Arial" w:hAnsi="Arial" w:cs="Arial"/>
          <w:color w:val="000000"/>
          <w:spacing w:val="-1"/>
        </w:rPr>
        <w:t>0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  <w:spacing w:val="2"/>
        </w:rPr>
        <w:t>3</w:t>
      </w:r>
      <w:r>
        <w:rPr>
          <w:rFonts w:ascii="Arial" w:eastAsia="Arial" w:hAnsi="Arial" w:cs="Arial"/>
          <w:color w:val="000000"/>
        </w:rPr>
        <w:t>7.</w:t>
      </w:r>
      <w:r>
        <w:rPr>
          <w:rFonts w:ascii="Arial" w:eastAsia="Arial" w:hAnsi="Arial" w:cs="Arial"/>
          <w:color w:val="000000"/>
          <w:spacing w:val="1"/>
        </w:rPr>
        <w:t>1</w:t>
      </w:r>
      <w:r>
        <w:rPr>
          <w:rFonts w:ascii="Arial" w:eastAsia="Arial" w:hAnsi="Arial" w:cs="Arial"/>
          <w:color w:val="000000"/>
        </w:rPr>
        <w:t>1</w:t>
      </w:r>
      <w:r>
        <w:rPr>
          <w:rFonts w:ascii="Arial" w:eastAsia="Arial" w:hAnsi="Arial" w:cs="Arial"/>
          <w:color w:val="000000"/>
          <w:spacing w:val="1"/>
        </w:rPr>
        <w:t>1</w:t>
      </w:r>
      <w:r>
        <w:rPr>
          <w:rFonts w:ascii="Arial" w:eastAsia="Arial" w:hAnsi="Arial" w:cs="Arial"/>
          <w:color w:val="000000"/>
        </w:rPr>
        <w:t>)</w:t>
      </w:r>
    </w:p>
    <w:p w:rsidR="00410BB2" w:rsidRDefault="00410BB2">
      <w:pPr>
        <w:spacing w:before="9" w:line="140" w:lineRule="exact"/>
        <w:rPr>
          <w:sz w:val="14"/>
          <w:szCs w:val="14"/>
        </w:rPr>
      </w:pPr>
    </w:p>
    <w:p w:rsidR="00410BB2" w:rsidRDefault="00026591">
      <w:pPr>
        <w:ind w:left="100"/>
        <w:rPr>
          <w:rFonts w:ascii="Arial" w:eastAsia="Arial" w:hAnsi="Arial" w:cs="Arial"/>
        </w:rPr>
      </w:pPr>
      <w:r>
        <w:rPr>
          <w:color w:val="FF0033"/>
          <w:position w:val="4"/>
          <w:sz w:val="10"/>
          <w:szCs w:val="10"/>
        </w:rPr>
        <w:t xml:space="preserve">  </w:t>
      </w:r>
      <w:r>
        <w:rPr>
          <w:color w:val="FF0033"/>
          <w:spacing w:val="4"/>
          <w:position w:val="4"/>
          <w:sz w:val="10"/>
          <w:szCs w:val="10"/>
        </w:rPr>
        <w:t xml:space="preserve"> </w:t>
      </w: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spacing w:val="-1"/>
        </w:rPr>
        <w:t>li</w:t>
      </w:r>
      <w:r>
        <w:rPr>
          <w:rFonts w:ascii="Arial" w:eastAsia="Arial" w:hAnsi="Arial" w:cs="Arial"/>
          <w:color w:val="000000"/>
          <w:spacing w:val="1"/>
        </w:rPr>
        <w:t>c</w:t>
      </w:r>
      <w:r>
        <w:rPr>
          <w:rFonts w:ascii="Arial" w:eastAsia="Arial" w:hAnsi="Arial" w:cs="Arial"/>
          <w:color w:val="000000"/>
        </w:rPr>
        <w:t>k the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</w:rPr>
        <w:t>b</w:t>
      </w:r>
      <w:r>
        <w:rPr>
          <w:rFonts w:ascii="Arial" w:eastAsia="Arial" w:hAnsi="Arial" w:cs="Arial"/>
          <w:color w:val="000000"/>
          <w:spacing w:val="2"/>
        </w:rPr>
        <w:t>u</w:t>
      </w:r>
      <w:r>
        <w:rPr>
          <w:rFonts w:ascii="Arial" w:eastAsia="Arial" w:hAnsi="Arial" w:cs="Arial"/>
          <w:color w:val="000000"/>
        </w:rPr>
        <w:t>tt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n</w:t>
      </w:r>
      <w:r>
        <w:rPr>
          <w:rFonts w:ascii="Arial" w:eastAsia="Arial" w:hAnsi="Arial" w:cs="Arial"/>
          <w:color w:val="000000"/>
          <w:spacing w:val="-4"/>
        </w:rPr>
        <w:t xml:space="preserve"> </w:t>
      </w:r>
      <w:r>
        <w:rPr>
          <w:rFonts w:ascii="Arial" w:eastAsia="Arial" w:hAnsi="Arial" w:cs="Arial"/>
          <w:color w:val="000000"/>
          <w:spacing w:val="-1"/>
        </w:rPr>
        <w:t>"</w:t>
      </w:r>
      <w:r>
        <w:rPr>
          <w:rFonts w:ascii="Arial" w:eastAsia="Arial" w:hAnsi="Arial" w:cs="Arial"/>
          <w:color w:val="000000"/>
          <w:spacing w:val="2"/>
        </w:rPr>
        <w:t>C</w:t>
      </w:r>
      <w:r>
        <w:rPr>
          <w:rFonts w:ascii="Arial" w:eastAsia="Arial" w:hAnsi="Arial" w:cs="Arial"/>
          <w:color w:val="000000"/>
        </w:rPr>
        <w:t>o</w:t>
      </w:r>
      <w:r>
        <w:rPr>
          <w:rFonts w:ascii="Arial" w:eastAsia="Arial" w:hAnsi="Arial" w:cs="Arial"/>
          <w:color w:val="000000"/>
          <w:spacing w:val="-1"/>
        </w:rPr>
        <w:t>n</w:t>
      </w:r>
      <w:r>
        <w:rPr>
          <w:rFonts w:ascii="Arial" w:eastAsia="Arial" w:hAnsi="Arial" w:cs="Arial"/>
          <w:color w:val="000000"/>
          <w:spacing w:val="2"/>
        </w:rPr>
        <w:t>n</w:t>
      </w:r>
      <w:r>
        <w:rPr>
          <w:rFonts w:ascii="Arial" w:eastAsia="Arial" w:hAnsi="Arial" w:cs="Arial"/>
          <w:color w:val="000000"/>
        </w:rPr>
        <w:t>e</w:t>
      </w:r>
      <w:r>
        <w:rPr>
          <w:rFonts w:ascii="Arial" w:eastAsia="Arial" w:hAnsi="Arial" w:cs="Arial"/>
          <w:color w:val="000000"/>
          <w:spacing w:val="1"/>
        </w:rPr>
        <w:t>ct</w:t>
      </w:r>
      <w:r>
        <w:rPr>
          <w:rFonts w:ascii="Arial" w:eastAsia="Arial" w:hAnsi="Arial" w:cs="Arial"/>
          <w:color w:val="000000"/>
        </w:rPr>
        <w:t>"</w:t>
      </w:r>
    </w:p>
    <w:p w:rsidR="00410BB2" w:rsidRDefault="00410BB2">
      <w:pPr>
        <w:spacing w:before="9" w:line="140" w:lineRule="exact"/>
        <w:rPr>
          <w:sz w:val="14"/>
          <w:szCs w:val="14"/>
        </w:rPr>
      </w:pPr>
    </w:p>
    <w:p w:rsidR="00410BB2" w:rsidRDefault="00026591">
      <w:pPr>
        <w:spacing w:line="220" w:lineRule="exact"/>
        <w:ind w:left="100"/>
        <w:rPr>
          <w:rFonts w:ascii="Arial" w:eastAsia="Arial" w:hAnsi="Arial" w:cs="Arial"/>
        </w:rPr>
      </w:pPr>
      <w:r>
        <w:rPr>
          <w:color w:val="FF0033"/>
          <w:position w:val="3"/>
          <w:sz w:val="10"/>
          <w:szCs w:val="10"/>
        </w:rPr>
        <w:t xml:space="preserve">  </w:t>
      </w:r>
      <w:r>
        <w:rPr>
          <w:color w:val="FF0033"/>
          <w:spacing w:val="4"/>
          <w:position w:val="3"/>
          <w:sz w:val="10"/>
          <w:szCs w:val="10"/>
        </w:rPr>
        <w:t xml:space="preserve"> </w:t>
      </w:r>
      <w:r>
        <w:rPr>
          <w:rFonts w:ascii="Arial" w:eastAsia="Arial" w:hAnsi="Arial" w:cs="Arial"/>
          <w:color w:val="000000"/>
          <w:position w:val="-1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</w:rPr>
        <w:t>s</w:t>
      </w:r>
      <w:r>
        <w:rPr>
          <w:rFonts w:ascii="Arial" w:eastAsia="Arial" w:hAnsi="Arial" w:cs="Arial"/>
          <w:color w:val="000000"/>
          <w:position w:val="-1"/>
        </w:rPr>
        <w:t>e</w:t>
      </w:r>
      <w:r>
        <w:rPr>
          <w:rFonts w:ascii="Arial" w:eastAsia="Arial" w:hAnsi="Arial" w:cs="Arial"/>
          <w:color w:val="000000"/>
          <w:spacing w:val="-4"/>
          <w:position w:val="-1"/>
        </w:rPr>
        <w:t xml:space="preserve"> </w:t>
      </w:r>
      <w:r>
        <w:rPr>
          <w:rFonts w:ascii="Arial" w:eastAsia="Arial" w:hAnsi="Arial" w:cs="Arial"/>
          <w:color w:val="000000"/>
          <w:position w:val="-1"/>
        </w:rPr>
        <w:t>U</w:t>
      </w:r>
      <w:r>
        <w:rPr>
          <w:rFonts w:ascii="Arial" w:eastAsia="Arial" w:hAnsi="Arial" w:cs="Arial"/>
          <w:color w:val="000000"/>
          <w:spacing w:val="1"/>
          <w:position w:val="-1"/>
        </w:rPr>
        <w:t>s</w:t>
      </w:r>
      <w:r>
        <w:rPr>
          <w:rFonts w:ascii="Arial" w:eastAsia="Arial" w:hAnsi="Arial" w:cs="Arial"/>
          <w:color w:val="000000"/>
          <w:position w:val="-1"/>
        </w:rPr>
        <w:t>erna</w:t>
      </w:r>
      <w:r>
        <w:rPr>
          <w:rFonts w:ascii="Arial" w:eastAsia="Arial" w:hAnsi="Arial" w:cs="Arial"/>
          <w:color w:val="000000"/>
          <w:spacing w:val="4"/>
          <w:position w:val="-1"/>
        </w:rPr>
        <w:t>m</w:t>
      </w:r>
      <w:r>
        <w:rPr>
          <w:rFonts w:ascii="Arial" w:eastAsia="Arial" w:hAnsi="Arial" w:cs="Arial"/>
          <w:color w:val="000000"/>
          <w:position w:val="-1"/>
        </w:rPr>
        <w:t>e</w:t>
      </w:r>
      <w:r>
        <w:rPr>
          <w:rFonts w:ascii="Arial" w:eastAsia="Arial" w:hAnsi="Arial" w:cs="Arial"/>
          <w:color w:val="000000"/>
          <w:spacing w:val="-9"/>
          <w:position w:val="-1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</w:rPr>
        <w:t>a</w:t>
      </w:r>
      <w:r>
        <w:rPr>
          <w:rFonts w:ascii="Arial" w:eastAsia="Arial" w:hAnsi="Arial" w:cs="Arial"/>
          <w:color w:val="000000"/>
          <w:position w:val="-1"/>
        </w:rPr>
        <w:t>nd</w:t>
      </w:r>
      <w:r>
        <w:rPr>
          <w:rFonts w:ascii="Arial" w:eastAsia="Arial" w:hAnsi="Arial" w:cs="Arial"/>
          <w:color w:val="000000"/>
          <w:spacing w:val="-2"/>
          <w:position w:val="-1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</w:rPr>
        <w:t>P</w:t>
      </w:r>
      <w:r>
        <w:rPr>
          <w:rFonts w:ascii="Arial" w:eastAsia="Arial" w:hAnsi="Arial" w:cs="Arial"/>
          <w:color w:val="000000"/>
          <w:position w:val="-1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</w:rPr>
        <w:t>s</w:t>
      </w:r>
      <w:r>
        <w:rPr>
          <w:rFonts w:ascii="Arial" w:eastAsia="Arial" w:hAnsi="Arial" w:cs="Arial"/>
          <w:color w:val="000000"/>
          <w:spacing w:val="3"/>
          <w:position w:val="-1"/>
        </w:rPr>
        <w:t>s</w:t>
      </w:r>
      <w:r>
        <w:rPr>
          <w:rFonts w:ascii="Arial" w:eastAsia="Arial" w:hAnsi="Arial" w:cs="Arial"/>
          <w:color w:val="000000"/>
          <w:position w:val="-1"/>
        </w:rPr>
        <w:t>word</w:t>
      </w:r>
      <w:r>
        <w:rPr>
          <w:rFonts w:ascii="Arial" w:eastAsia="Arial" w:hAnsi="Arial" w:cs="Arial"/>
          <w:color w:val="000000"/>
          <w:spacing w:val="-8"/>
          <w:position w:val="-1"/>
        </w:rPr>
        <w:t xml:space="preserve"> </w:t>
      </w:r>
      <w:r>
        <w:rPr>
          <w:rFonts w:ascii="Arial" w:eastAsia="Arial" w:hAnsi="Arial" w:cs="Arial"/>
          <w:color w:val="000000"/>
          <w:spacing w:val="2"/>
          <w:position w:val="-1"/>
        </w:rPr>
        <w:t>f</w:t>
      </w:r>
      <w:r>
        <w:rPr>
          <w:rFonts w:ascii="Arial" w:eastAsia="Arial" w:hAnsi="Arial" w:cs="Arial"/>
          <w:color w:val="000000"/>
          <w:spacing w:val="1"/>
          <w:position w:val="-1"/>
        </w:rPr>
        <w:t>r</w:t>
      </w:r>
      <w:r>
        <w:rPr>
          <w:rFonts w:ascii="Arial" w:eastAsia="Arial" w:hAnsi="Arial" w:cs="Arial"/>
          <w:color w:val="000000"/>
          <w:spacing w:val="-3"/>
          <w:position w:val="-1"/>
        </w:rPr>
        <w:t>o</w:t>
      </w:r>
      <w:r>
        <w:rPr>
          <w:rFonts w:ascii="Arial" w:eastAsia="Arial" w:hAnsi="Arial" w:cs="Arial"/>
          <w:color w:val="000000"/>
          <w:position w:val="-1"/>
        </w:rPr>
        <w:t>m t</w:t>
      </w:r>
      <w:r>
        <w:rPr>
          <w:rFonts w:ascii="Arial" w:eastAsia="Arial" w:hAnsi="Arial" w:cs="Arial"/>
          <w:color w:val="000000"/>
          <w:spacing w:val="-1"/>
          <w:position w:val="-1"/>
        </w:rPr>
        <w:t>h</w:t>
      </w:r>
      <w:r>
        <w:rPr>
          <w:rFonts w:ascii="Arial" w:eastAsia="Arial" w:hAnsi="Arial" w:cs="Arial"/>
          <w:color w:val="000000"/>
          <w:position w:val="-1"/>
        </w:rPr>
        <w:t>e</w:t>
      </w:r>
      <w:r>
        <w:rPr>
          <w:rFonts w:ascii="Arial" w:eastAsia="Arial" w:hAnsi="Arial" w:cs="Arial"/>
          <w:color w:val="000000"/>
          <w:spacing w:val="-3"/>
          <w:position w:val="-1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-1"/>
        </w:rPr>
        <w:t>t</w:t>
      </w:r>
      <w:r>
        <w:rPr>
          <w:rFonts w:ascii="Arial" w:eastAsia="Arial" w:hAnsi="Arial" w:cs="Arial"/>
          <w:color w:val="000000"/>
          <w:position w:val="-1"/>
        </w:rPr>
        <w:t>a</w:t>
      </w:r>
      <w:r>
        <w:rPr>
          <w:rFonts w:ascii="Arial" w:eastAsia="Arial" w:hAnsi="Arial" w:cs="Arial"/>
          <w:color w:val="000000"/>
          <w:spacing w:val="1"/>
          <w:position w:val="-1"/>
        </w:rPr>
        <w:t>b</w:t>
      </w:r>
      <w:r>
        <w:rPr>
          <w:rFonts w:ascii="Arial" w:eastAsia="Arial" w:hAnsi="Arial" w:cs="Arial"/>
          <w:color w:val="000000"/>
          <w:spacing w:val="-1"/>
          <w:position w:val="-1"/>
        </w:rPr>
        <w:t>l</w:t>
      </w:r>
      <w:r>
        <w:rPr>
          <w:rFonts w:ascii="Arial" w:eastAsia="Arial" w:hAnsi="Arial" w:cs="Arial"/>
          <w:color w:val="000000"/>
          <w:position w:val="-1"/>
        </w:rPr>
        <w:t>e</w:t>
      </w: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line="200" w:lineRule="exact"/>
      </w:pPr>
    </w:p>
    <w:p w:rsidR="00410BB2" w:rsidRDefault="00410BB2">
      <w:pPr>
        <w:spacing w:before="9" w:line="240" w:lineRule="exact"/>
        <w:rPr>
          <w:sz w:val="24"/>
          <w:szCs w:val="24"/>
        </w:rPr>
      </w:pPr>
    </w:p>
    <w:p w:rsidR="00410BB2" w:rsidRDefault="00026591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hyperlink r:id="rId19"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H</w:t>
        </w:r>
        <w:r>
          <w:rPr>
            <w:rFonts w:ascii="Arial" w:eastAsia="Arial" w:hAnsi="Arial" w:cs="Arial"/>
            <w:b/>
            <w:color w:val="585858"/>
            <w:spacing w:val="1"/>
            <w:sz w:val="22"/>
            <w:szCs w:val="22"/>
          </w:rPr>
          <w:t>it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c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hi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 xml:space="preserve"> V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pacing w:val="-1"/>
            <w:sz w:val="22"/>
            <w:szCs w:val="22"/>
          </w:rPr>
          <w:t>n</w:t>
        </w:r>
        <w:r>
          <w:rPr>
            <w:rFonts w:ascii="Arial" w:eastAsia="Arial" w:hAnsi="Arial" w:cs="Arial"/>
            <w:b/>
            <w:color w:val="585858"/>
            <w:spacing w:val="1"/>
            <w:sz w:val="22"/>
            <w:szCs w:val="22"/>
          </w:rPr>
          <w:t>t</w:t>
        </w:r>
        <w:r>
          <w:rPr>
            <w:rFonts w:ascii="Arial" w:eastAsia="Arial" w:hAnsi="Arial" w:cs="Arial"/>
            <w:b/>
            <w:color w:val="585858"/>
            <w:spacing w:val="-3"/>
            <w:sz w:val="22"/>
            <w:szCs w:val="22"/>
          </w:rPr>
          <w:t>a</w:t>
        </w:r>
        <w:r>
          <w:rPr>
            <w:rFonts w:ascii="Arial" w:eastAsia="Arial" w:hAnsi="Arial" w:cs="Arial"/>
            <w:b/>
            <w:color w:val="585858"/>
            <w:sz w:val="22"/>
            <w:szCs w:val="22"/>
          </w:rPr>
          <w:t>ra</w:t>
        </w:r>
      </w:hyperlink>
    </w:p>
    <w:sectPr w:rsidR="00410BB2">
      <w:headerReference w:type="default" r:id="rId20"/>
      <w:footerReference w:type="default" r:id="rId21"/>
      <w:pgSz w:w="12240" w:h="15840"/>
      <w:pgMar w:top="1660" w:right="1360" w:bottom="280" w:left="620" w:header="1157" w:footer="1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591" w:rsidRDefault="00026591">
      <w:r>
        <w:separator/>
      </w:r>
    </w:p>
  </w:endnote>
  <w:endnote w:type="continuationSeparator" w:id="0">
    <w:p w:rsidR="00026591" w:rsidRDefault="0002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BB2" w:rsidRDefault="0002659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pt;margin-top:692.1pt;width:184.55pt;height:33.1pt;z-index:-251661312;mso-position-horizontal-relative:page;mso-position-vertical-relative:page" filled="f" stroked="f">
          <v:textbox inset="0,0,0,0">
            <w:txbxContent>
              <w:p w:rsidR="00410BB2" w:rsidRDefault="00026591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rp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8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q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ua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s</w:t>
                </w:r>
              </w:p>
              <w:p w:rsidR="00410BB2" w:rsidRDefault="00026591">
                <w:pPr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28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4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fa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te</w:t>
                </w:r>
                <w:r>
                  <w:rPr>
                    <w:rFonts w:ascii="Arial" w:eastAsia="Arial" w:hAnsi="Arial" w:cs="Arial"/>
                    <w:color w:val="808080"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</w:t>
                </w:r>
              </w:p>
              <w:p w:rsidR="00410BB2" w:rsidRDefault="00026591">
                <w:pPr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an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ta</w:t>
                </w:r>
                <w:r>
                  <w:rPr>
                    <w:rFonts w:ascii="Arial" w:eastAsia="Arial" w:hAnsi="Arial" w:cs="Arial"/>
                    <w:color w:val="808080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Cl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ra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CA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9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-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6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3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9</w:t>
                </w:r>
                <w:r>
                  <w:rPr>
                    <w:rFonts w:ascii="Arial" w:eastAsia="Arial" w:hAnsi="Arial" w:cs="Arial"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U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A</w:t>
                </w:r>
              </w:p>
              <w:p w:rsidR="00410BB2" w:rsidRDefault="00026591">
                <w:pPr>
                  <w:ind w:left="20" w:right="-21"/>
                  <w:rPr>
                    <w:rFonts w:ascii="Arial" w:eastAsia="Arial" w:hAnsi="Arial" w:cs="Arial"/>
                    <w:sz w:val="14"/>
                    <w:szCs w:val="14"/>
                  </w:rPr>
                </w:pPr>
                <w:hyperlink r:id="rId1"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www.Hit</w:t>
                  </w:r>
                  <w:r>
                    <w:rPr>
                      <w:rFonts w:ascii="Arial" w:eastAsia="Arial" w:hAnsi="Arial" w:cs="Arial"/>
                      <w:color w:val="808080"/>
                      <w:spacing w:val="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1"/>
                      <w:sz w:val="14"/>
                      <w:szCs w:val="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ra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808080"/>
                      <w:spacing w:val="27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|</w:t>
                  </w:r>
                </w:hyperlink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hyperlink r:id="rId2"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mm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un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2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808080"/>
                      <w:spacing w:val="4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Hit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.c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46.6pt;margin-top:692.1pt;width:281.15pt;height:33.1pt;z-index:-251660288;mso-position-horizontal-relative:page;mso-position-vertical-relative:page" filled="f" stroked="f">
          <v:textbox inset="0,0,0,0">
            <w:txbxContent>
              <w:p w:rsidR="00410BB2" w:rsidRDefault="00026591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Re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na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rm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n</w:t>
                </w:r>
              </w:p>
              <w:p w:rsidR="00410BB2" w:rsidRDefault="00026591">
                <w:pPr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+1</w:t>
                </w:r>
                <w:r>
                  <w:rPr>
                    <w:rFonts w:ascii="Arial" w:eastAsia="Arial" w:hAnsi="Arial" w:cs="Arial"/>
                    <w:color w:val="808080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8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6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 xml:space="preserve">6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3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7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4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58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hyperlink r:id="rId3"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@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</w:hyperlink>
              </w:p>
              <w:p w:rsidR="00410BB2" w:rsidRDefault="00026591">
                <w:pPr>
                  <w:ind w:left="20" w:right="-24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u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pe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Mi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le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3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 xml:space="preserve">d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ca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+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4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4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(0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)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1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7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3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6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8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hyperlink r:id="rId4"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me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@hi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.c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</w:hyperlink>
              </w:p>
              <w:p w:rsidR="00410BB2" w:rsidRDefault="00026591">
                <w:pPr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As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3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ac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+8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3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8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9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7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9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hyperlink r:id="rId5"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.m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ar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k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ti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ng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@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iv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ra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5pt;margin-top:732.3pt;width:504.95pt;height:8.95pt;z-index:-251659264;mso-position-horizontal-relative:page;mso-position-vertical-relative:page" filled="f" stroked="f">
          <v:textbox inset="0,0,0,0">
            <w:txbxContent>
              <w:p w:rsidR="00410BB2" w:rsidRDefault="00026591">
                <w:pPr>
                  <w:spacing w:before="1"/>
                  <w:ind w:left="20" w:right="-21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TA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color w:val="808080"/>
                    <w:spacing w:val="3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is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 xml:space="preserve">r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is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color w:val="808080"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ade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ma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Hi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pacing w:val="3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.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 xml:space="preserve">ll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ad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em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s,</w:t>
                </w:r>
                <w:r>
                  <w:rPr>
                    <w:rFonts w:ascii="Arial" w:eastAsia="Arial" w:hAnsi="Arial" w:cs="Arial"/>
                    <w:color w:val="808080"/>
                    <w:spacing w:val="-8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v</w:t>
                </w:r>
                <w:r>
                  <w:rPr>
                    <w:rFonts w:ascii="Arial" w:eastAsia="Arial" w:hAnsi="Arial" w:cs="Arial"/>
                    <w:color w:val="808080"/>
                    <w:spacing w:val="3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ce</w:t>
                </w:r>
                <w:r>
                  <w:rPr>
                    <w:rFonts w:ascii="Arial" w:eastAsia="Arial" w:hAnsi="Arial" w:cs="Arial"/>
                    <w:color w:val="808080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color w:val="808080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mp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nam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ti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ir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pe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ct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ve</w:t>
                </w:r>
                <w:r>
                  <w:rPr>
                    <w:rFonts w:ascii="Arial" w:eastAsia="Arial" w:hAnsi="Arial" w:cs="Arial"/>
                    <w:color w:val="808080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wn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BB2" w:rsidRDefault="0002659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692.1pt;width:184.55pt;height:33.1pt;z-index:-251657216;mso-position-horizontal-relative:page;mso-position-vertical-relative:page" filled="f" stroked="f">
          <v:textbox inset="0,0,0,0">
            <w:txbxContent>
              <w:p w:rsidR="00410BB2" w:rsidRDefault="00026591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rp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8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q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ua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s</w:t>
                </w:r>
              </w:p>
              <w:p w:rsidR="00410BB2" w:rsidRDefault="00026591">
                <w:pPr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28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4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fa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te</w:t>
                </w:r>
                <w:r>
                  <w:rPr>
                    <w:rFonts w:ascii="Arial" w:eastAsia="Arial" w:hAnsi="Arial" w:cs="Arial"/>
                    <w:color w:val="808080"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</w:t>
                </w:r>
              </w:p>
              <w:p w:rsidR="00410BB2" w:rsidRDefault="00026591">
                <w:pPr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an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ta</w:t>
                </w:r>
                <w:r>
                  <w:rPr>
                    <w:rFonts w:ascii="Arial" w:eastAsia="Arial" w:hAnsi="Arial" w:cs="Arial"/>
                    <w:color w:val="808080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Cl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ra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CA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9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-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6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3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9</w:t>
                </w:r>
                <w:r>
                  <w:rPr>
                    <w:rFonts w:ascii="Arial" w:eastAsia="Arial" w:hAnsi="Arial" w:cs="Arial"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U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A</w:t>
                </w:r>
              </w:p>
              <w:p w:rsidR="00410BB2" w:rsidRDefault="00026591">
                <w:pPr>
                  <w:ind w:left="20" w:right="-21"/>
                  <w:rPr>
                    <w:rFonts w:ascii="Arial" w:eastAsia="Arial" w:hAnsi="Arial" w:cs="Arial"/>
                    <w:sz w:val="14"/>
                    <w:szCs w:val="14"/>
                  </w:rPr>
                </w:pPr>
                <w:hyperlink r:id="rId1"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www.Hit</w:t>
                  </w:r>
                  <w:r>
                    <w:rPr>
                      <w:rFonts w:ascii="Arial" w:eastAsia="Arial" w:hAnsi="Arial" w:cs="Arial"/>
                      <w:color w:val="808080"/>
                      <w:spacing w:val="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1"/>
                      <w:sz w:val="14"/>
                      <w:szCs w:val="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ra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color w:val="808080"/>
                      <w:spacing w:val="27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|</w:t>
                  </w:r>
                </w:hyperlink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hyperlink r:id="rId2"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mm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un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2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color w:val="808080"/>
                      <w:spacing w:val="4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Hit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.c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46.6pt;margin-top:692.1pt;width:281.15pt;height:33.1pt;z-index:-251656192;mso-position-horizontal-relative:page;mso-position-vertical-relative:page" filled="f" stroked="f">
          <v:textbox inset="0,0,0,0">
            <w:txbxContent>
              <w:p w:rsidR="00410BB2" w:rsidRDefault="00026591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Re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na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rm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n</w:t>
                </w:r>
              </w:p>
              <w:p w:rsidR="00410BB2" w:rsidRDefault="00026591">
                <w:pPr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+1</w:t>
                </w:r>
                <w:r>
                  <w:rPr>
                    <w:rFonts w:ascii="Arial" w:eastAsia="Arial" w:hAnsi="Arial" w:cs="Arial"/>
                    <w:color w:val="808080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8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6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 xml:space="preserve">6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3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7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4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58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hyperlink r:id="rId3"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@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</w:hyperlink>
              </w:p>
              <w:p w:rsidR="00410BB2" w:rsidRDefault="00026591">
                <w:pPr>
                  <w:ind w:left="20" w:right="-24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u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ro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pe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Mi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le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3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 xml:space="preserve">d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ca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+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4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4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(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)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1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7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3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6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8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hyperlink r:id="rId4"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me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@hi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i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v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.c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</w:hyperlink>
              </w:p>
              <w:p w:rsidR="00410BB2" w:rsidRDefault="00026591">
                <w:pPr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As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3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ac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1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b/>
                    <w:color w:val="808080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b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+8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5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3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8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9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7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9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0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hyperlink r:id="rId5"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in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f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.m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ar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k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e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ti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ng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p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3"/>
                      <w:sz w:val="14"/>
                      <w:szCs w:val="14"/>
                    </w:rPr>
                    <w:t>@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h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iv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n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t</w:t>
                  </w:r>
                  <w:r>
                    <w:rPr>
                      <w:rFonts w:ascii="Arial" w:eastAsia="Arial" w:hAnsi="Arial" w:cs="Arial"/>
                      <w:color w:val="808080"/>
                      <w:spacing w:val="1"/>
                      <w:sz w:val="14"/>
                      <w:szCs w:val="14"/>
                    </w:rPr>
                    <w:t>a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ra</w:t>
                  </w:r>
                  <w:r>
                    <w:rPr>
                      <w:rFonts w:ascii="Arial" w:eastAsia="Arial" w:hAnsi="Arial" w:cs="Arial"/>
                      <w:color w:val="808080"/>
                      <w:spacing w:val="2"/>
                      <w:sz w:val="14"/>
                      <w:szCs w:val="1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c</w:t>
                  </w:r>
                  <w:r>
                    <w:rPr>
                      <w:rFonts w:ascii="Arial" w:eastAsia="Arial" w:hAnsi="Arial" w:cs="Arial"/>
                      <w:color w:val="808080"/>
                      <w:spacing w:val="-1"/>
                      <w:sz w:val="14"/>
                      <w:szCs w:val="14"/>
                    </w:rPr>
                    <w:t>o</w:t>
                  </w:r>
                  <w:r>
                    <w:rPr>
                      <w:rFonts w:ascii="Arial" w:eastAsia="Arial" w:hAnsi="Arial" w:cs="Arial"/>
                      <w:color w:val="808080"/>
                      <w:sz w:val="14"/>
                      <w:szCs w:val="14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5pt;margin-top:732.3pt;width:504.95pt;height:8.95pt;z-index:-251655168;mso-position-horizontal-relative:page;mso-position-vertical-relative:page" filled="f" stroked="f">
          <v:textbox inset="0,0,0,0">
            <w:txbxContent>
              <w:p w:rsidR="00410BB2" w:rsidRDefault="00026591">
                <w:pPr>
                  <w:spacing w:before="1"/>
                  <w:ind w:left="20" w:right="-21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TA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color w:val="808080"/>
                    <w:spacing w:val="3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is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 xml:space="preserve">r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is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color w:val="808080"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ade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ma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Hi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pacing w:val="3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.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 xml:space="preserve">ll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ad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em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s,</w:t>
                </w:r>
                <w:r>
                  <w:rPr>
                    <w:rFonts w:ascii="Arial" w:eastAsia="Arial" w:hAnsi="Arial" w:cs="Arial"/>
                    <w:color w:val="808080"/>
                    <w:spacing w:val="-8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v</w:t>
                </w:r>
                <w:r>
                  <w:rPr>
                    <w:rFonts w:ascii="Arial" w:eastAsia="Arial" w:hAnsi="Arial" w:cs="Arial"/>
                    <w:color w:val="808080"/>
                    <w:spacing w:val="3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ce</w:t>
                </w:r>
                <w:r>
                  <w:rPr>
                    <w:rFonts w:ascii="Arial" w:eastAsia="Arial" w:hAnsi="Arial" w:cs="Arial"/>
                    <w:color w:val="808080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d</w:t>
                </w:r>
                <w:r>
                  <w:rPr>
                    <w:rFonts w:ascii="Arial" w:eastAsia="Arial" w:hAnsi="Arial" w:cs="Arial"/>
                    <w:color w:val="808080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mp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color w:val="808080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nam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p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ti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t</w:t>
                </w:r>
                <w:r>
                  <w:rPr>
                    <w:rFonts w:ascii="Arial" w:eastAsia="Arial" w:hAnsi="Arial" w:cs="Arial"/>
                    <w:color w:val="808080"/>
                    <w:spacing w:val="1"/>
                    <w:sz w:val="14"/>
                    <w:szCs w:val="14"/>
                  </w:rPr>
                  <w:t>h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ir</w:t>
                </w:r>
                <w:r>
                  <w:rPr>
                    <w:rFonts w:ascii="Arial" w:eastAsia="Arial" w:hAnsi="Arial" w:cs="Arial"/>
                    <w:color w:val="808080"/>
                    <w:spacing w:val="-2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re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pe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ct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ve</w:t>
                </w:r>
                <w:r>
                  <w:rPr>
                    <w:rFonts w:ascii="Arial" w:eastAsia="Arial" w:hAnsi="Arial" w:cs="Arial"/>
                    <w:color w:val="808080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wn</w:t>
                </w:r>
                <w:r>
                  <w:rPr>
                    <w:rFonts w:ascii="Arial" w:eastAsia="Arial" w:hAnsi="Arial" w:cs="Arial"/>
                    <w:color w:val="808080"/>
                    <w:spacing w:val="-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color w:val="808080"/>
                    <w:spacing w:val="2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color w:val="808080"/>
                    <w:sz w:val="14"/>
                    <w:szCs w:val="14"/>
                  </w:rPr>
                  <w:t>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591" w:rsidRDefault="00026591">
      <w:r>
        <w:separator/>
      </w:r>
    </w:p>
  </w:footnote>
  <w:footnote w:type="continuationSeparator" w:id="0">
    <w:p w:rsidR="00026591" w:rsidRDefault="0002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BB2" w:rsidRDefault="0002659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5pt;margin-top:68.85pt;width:207.5pt;height:16.05pt;z-index:-251662336;mso-position-horizontal-relative:page;mso-position-vertical-relative:page" filled="f" stroked="f">
          <v:textbox inset="0,0,0,0">
            <w:txbxContent>
              <w:p w:rsidR="00410BB2" w:rsidRDefault="00026591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color w:val="EC1A34"/>
                    <w:spacing w:val="-1"/>
                    <w:sz w:val="28"/>
                    <w:szCs w:val="28"/>
                  </w:rPr>
                  <w:t>C</w:t>
                </w:r>
                <w:r>
                  <w:rPr>
                    <w:rFonts w:ascii="Arial" w:eastAsia="Arial" w:hAnsi="Arial" w:cs="Arial"/>
                    <w:color w:val="EC1A34"/>
                    <w:sz w:val="28"/>
                    <w:szCs w:val="28"/>
                  </w:rPr>
                  <w:t>i</w:t>
                </w:r>
                <w:r>
                  <w:rPr>
                    <w:rFonts w:ascii="Arial" w:eastAsia="Arial" w:hAnsi="Arial" w:cs="Arial"/>
                    <w:color w:val="EC1A34"/>
                    <w:spacing w:val="1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color w:val="EC1A34"/>
                    <w:sz w:val="28"/>
                    <w:szCs w:val="28"/>
                  </w:rPr>
                  <w:t>rix</w:t>
                </w:r>
                <w:r>
                  <w:rPr>
                    <w:rFonts w:ascii="Arial" w:eastAsia="Arial" w:hAnsi="Arial" w:cs="Arial"/>
                    <w:color w:val="EC1A34"/>
                    <w:spacing w:val="-2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EC1A34"/>
                    <w:sz w:val="28"/>
                    <w:szCs w:val="28"/>
                  </w:rPr>
                  <w:t xml:space="preserve">Login: </w:t>
                </w:r>
                <w:r>
                  <w:rPr>
                    <w:rFonts w:ascii="Arial" w:eastAsia="Arial" w:hAnsi="Arial" w:cs="Arial"/>
                    <w:color w:val="0000FF"/>
                    <w:spacing w:val="-77"/>
                    <w:sz w:val="28"/>
                    <w:szCs w:val="28"/>
                  </w:rPr>
                  <w:t xml:space="preserve"> </w:t>
                </w:r>
                <w:hyperlink r:id="rId1">
                  <w:r>
                    <w:rPr>
                      <w:rFonts w:ascii="Arial" w:eastAsia="Arial" w:hAnsi="Arial" w:cs="Arial"/>
                      <w:color w:val="0000FF"/>
                      <w:sz w:val="28"/>
                      <w:szCs w:val="28"/>
                      <w:u w:val="thick" w:color="0000FF"/>
                    </w:rPr>
                    <w:t>h</w:t>
                  </w:r>
                  <w:r>
                    <w:rPr>
                      <w:rFonts w:ascii="Arial" w:eastAsia="Arial" w:hAnsi="Arial" w:cs="Arial"/>
                      <w:color w:val="0000FF"/>
                      <w:spacing w:val="-1"/>
                      <w:sz w:val="28"/>
                      <w:szCs w:val="28"/>
                      <w:u w:val="thick" w:color="0000FF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28"/>
                      <w:szCs w:val="28"/>
                      <w:u w:val="thick" w:color="0000FF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FF"/>
                      <w:spacing w:val="-3"/>
                      <w:sz w:val="28"/>
                      <w:szCs w:val="28"/>
                      <w:u w:val="thick" w:color="0000FF"/>
                    </w:rPr>
                    <w:t>p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28"/>
                      <w:szCs w:val="28"/>
                      <w:u w:val="thick" w:color="0000FF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FF"/>
                      <w:spacing w:val="-1"/>
                      <w:sz w:val="28"/>
                      <w:szCs w:val="28"/>
                      <w:u w:val="thick" w:color="0000FF"/>
                    </w:rPr>
                    <w:t>: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28"/>
                      <w:szCs w:val="28"/>
                      <w:u w:val="thick" w:color="0000FF"/>
                    </w:rPr>
                    <w:t>/</w:t>
                  </w:r>
                  <w:r>
                    <w:rPr>
                      <w:rFonts w:ascii="Arial" w:eastAsia="Arial" w:hAnsi="Arial" w:cs="Arial"/>
                      <w:color w:val="0000FF"/>
                      <w:spacing w:val="-1"/>
                      <w:sz w:val="28"/>
                      <w:szCs w:val="28"/>
                      <w:u w:val="thick" w:color="0000FF"/>
                    </w:rPr>
                    <w:t>/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28"/>
                      <w:szCs w:val="28"/>
                      <w:u w:val="thick" w:color="0000FF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FF"/>
                      <w:sz w:val="28"/>
                      <w:szCs w:val="28"/>
                      <w:u w:val="thick" w:color="0000FF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28"/>
                      <w:szCs w:val="28"/>
                      <w:u w:val="thick" w:color="0000FF"/>
                    </w:rPr>
                    <w:t>t</w:t>
                  </w:r>
                  <w:r>
                    <w:rPr>
                      <w:rFonts w:ascii="Arial" w:eastAsia="Arial" w:hAnsi="Arial" w:cs="Arial"/>
                      <w:color w:val="0000FF"/>
                      <w:spacing w:val="-2"/>
                      <w:sz w:val="28"/>
                      <w:szCs w:val="28"/>
                      <w:u w:val="thick" w:color="0000FF"/>
                    </w:rPr>
                    <w:t>r</w:t>
                  </w:r>
                  <w:r>
                    <w:rPr>
                      <w:rFonts w:ascii="Arial" w:eastAsia="Arial" w:hAnsi="Arial" w:cs="Arial"/>
                      <w:color w:val="0000FF"/>
                      <w:sz w:val="28"/>
                      <w:szCs w:val="28"/>
                      <w:u w:val="thick" w:color="0000FF"/>
                    </w:rPr>
                    <w:t>i</w:t>
                  </w:r>
                  <w:r>
                    <w:rPr>
                      <w:rFonts w:ascii="Arial" w:eastAsia="Arial" w:hAnsi="Arial" w:cs="Arial"/>
                      <w:color w:val="0000FF"/>
                      <w:spacing w:val="-4"/>
                      <w:sz w:val="28"/>
                      <w:szCs w:val="28"/>
                      <w:u w:val="thick" w:color="0000FF"/>
                    </w:rPr>
                    <w:t>x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28"/>
                      <w:szCs w:val="28"/>
                      <w:u w:val="thick" w:color="0000FF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FF"/>
                      <w:sz w:val="28"/>
                      <w:szCs w:val="28"/>
                      <w:u w:val="thick" w:color="0000FF"/>
                    </w:rPr>
                    <w:t>hd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28"/>
                      <w:szCs w:val="28"/>
                      <w:u w:val="thick" w:color="0000FF"/>
                    </w:rPr>
                    <w:t>s</w:t>
                  </w:r>
                  <w:r>
                    <w:rPr>
                      <w:rFonts w:ascii="Arial" w:eastAsia="Arial" w:hAnsi="Arial" w:cs="Arial"/>
                      <w:color w:val="0000FF"/>
                      <w:spacing w:val="-1"/>
                      <w:sz w:val="28"/>
                      <w:szCs w:val="28"/>
                      <w:u w:val="thick" w:color="0000FF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FF"/>
                      <w:spacing w:val="1"/>
                      <w:sz w:val="28"/>
                      <w:szCs w:val="28"/>
                      <w:u w:val="thick" w:color="0000FF"/>
                    </w:rPr>
                    <w:t>c</w:t>
                  </w:r>
                  <w:r>
                    <w:rPr>
                      <w:rFonts w:ascii="Arial" w:eastAsia="Arial" w:hAnsi="Arial" w:cs="Arial"/>
                      <w:color w:val="0000FF"/>
                      <w:sz w:val="28"/>
                      <w:szCs w:val="28"/>
                      <w:u w:val="thick" w:color="0000FF"/>
                    </w:rPr>
                    <w:t>om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BB2" w:rsidRDefault="00410BB2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BB2" w:rsidRDefault="0002659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pt;margin-top:56.85pt;width:80.55pt;height:16.05pt;z-index:-251658240;mso-position-horizontal-relative:page;mso-position-vertical-relative:page" filled="f" stroked="f">
          <v:textbox inset="0,0,0,0">
            <w:txbxContent>
              <w:p w:rsidR="00410BB2" w:rsidRDefault="00026591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color w:val="EC1A34"/>
                    <w:sz w:val="28"/>
                    <w:szCs w:val="28"/>
                  </w:rPr>
                  <w:t>En</w:t>
                </w:r>
                <w:r>
                  <w:rPr>
                    <w:rFonts w:ascii="Arial" w:eastAsia="Arial" w:hAnsi="Arial" w:cs="Arial"/>
                    <w:color w:val="EC1A34"/>
                    <w:spacing w:val="-4"/>
                    <w:sz w:val="28"/>
                    <w:szCs w:val="28"/>
                  </w:rPr>
                  <w:t>v</w:t>
                </w:r>
                <w:r>
                  <w:rPr>
                    <w:rFonts w:ascii="Arial" w:eastAsia="Arial" w:hAnsi="Arial" w:cs="Arial"/>
                    <w:color w:val="EC1A34"/>
                    <w:sz w:val="28"/>
                    <w:szCs w:val="28"/>
                  </w:rPr>
                  <w:t>iron</w:t>
                </w:r>
                <w:r>
                  <w:rPr>
                    <w:rFonts w:ascii="Arial" w:eastAsia="Arial" w:hAnsi="Arial" w:cs="Arial"/>
                    <w:color w:val="EC1A34"/>
                    <w:spacing w:val="-1"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color w:val="EC1A34"/>
                    <w:sz w:val="28"/>
                    <w:szCs w:val="28"/>
                  </w:rPr>
                  <w:t>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54111"/>
    <w:multiLevelType w:val="multilevel"/>
    <w:tmpl w:val="D00E1E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BB2"/>
    <w:rsid w:val="00026591"/>
    <w:rsid w:val="003411A5"/>
    <w:rsid w:val="0041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5F306D7E-1E5C-4261-B7C6-E0B14EC8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.schlicher@HitachiVantara.com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www.hitachivantara.com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gunnar.opp@HitachiVantara.com" TargetMode="External"/><Relationship Id="rId12" Type="http://schemas.openxmlformats.org/officeDocument/2006/relationships/hyperlink" Target="mailto:ca!Urww@nsBR24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bA@ibcH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itachivantara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itrix.hds.com/" TargetMode="External"/><Relationship Id="rId19" Type="http://schemas.openxmlformats.org/officeDocument/2006/relationships/hyperlink" Target="https://www.hitachivantar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hitachivantara.com" TargetMode="External"/><Relationship Id="rId2" Type="http://schemas.openxmlformats.org/officeDocument/2006/relationships/hyperlink" Target="https://community.hitachivantara.com/" TargetMode="External"/><Relationship Id="rId1" Type="http://schemas.openxmlformats.org/officeDocument/2006/relationships/hyperlink" Target="https://www.hitachivantara.com/" TargetMode="External"/><Relationship Id="rId5" Type="http://schemas.openxmlformats.org/officeDocument/2006/relationships/hyperlink" Target="mailto:info.marketing.apac@hitachivantara.com" TargetMode="External"/><Relationship Id="rId4" Type="http://schemas.openxmlformats.org/officeDocument/2006/relationships/hyperlink" Target="mailto:info.emea@hitachivantara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hitachivantara.com" TargetMode="External"/><Relationship Id="rId2" Type="http://schemas.openxmlformats.org/officeDocument/2006/relationships/hyperlink" Target="https://community.hitachivantara.com/" TargetMode="External"/><Relationship Id="rId1" Type="http://schemas.openxmlformats.org/officeDocument/2006/relationships/hyperlink" Target="https://www.hitachivantara.com/" TargetMode="External"/><Relationship Id="rId5" Type="http://schemas.openxmlformats.org/officeDocument/2006/relationships/hyperlink" Target="mailto:info.marketing.apac@hitachivantara.com" TargetMode="External"/><Relationship Id="rId4" Type="http://schemas.openxmlformats.org/officeDocument/2006/relationships/hyperlink" Target="mailto:info.emea@hitachivantar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itrix.h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O'Reilly</dc:creator>
  <cp:lastModifiedBy>James O'Reilly</cp:lastModifiedBy>
  <cp:revision>2</cp:revision>
  <dcterms:created xsi:type="dcterms:W3CDTF">2019-01-30T20:36:00Z</dcterms:created>
  <dcterms:modified xsi:type="dcterms:W3CDTF">2019-01-30T20:36:00Z</dcterms:modified>
</cp:coreProperties>
</file>